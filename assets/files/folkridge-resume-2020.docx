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0D" w:rsidRPr="009D0A2B" w:rsidRDefault="00E932FD" w:rsidP="009D0A2B">
      <w:pPr>
        <w:spacing w:before="46" w:line="276" w:lineRule="auto"/>
        <w:ind w:right="561"/>
        <w:rPr>
          <w:rFonts w:ascii="Raleway" w:eastAsia="Calibri" w:hAnsi="Raleway" w:cs="Calibri"/>
          <w:sz w:val="22"/>
          <w:szCs w:val="22"/>
        </w:rPr>
      </w:pPr>
      <w:r>
        <w:pict>
          <v:group id="_x0000_s1039" style="position:absolute;margin-left:201.5pt;margin-top:13.45pt;width:376.2pt;height:71.45pt;z-index:-251657216;mso-position-horizontal-relative:page;mso-position-vertical-relative:page" coordorigin="391,335" coordsize="11373,1361">
            <v:shape id="_x0000_s1041" style="position:absolute;left:397;top:363;width:4649;height:1304" coordorigin="397,363" coordsize="4649,1304" path="m397,363r,1304l5046,1667r,-1304l397,363xe" fillcolor="#dfbb9a" stroked="f">
              <v:path arrowok="t"/>
            </v:shape>
            <v:shape id="_x0000_s1040" style="position:absolute;left:5046;top:363;width:6690;height:1304" coordorigin="5046,363" coordsize="6690,1304" path="m5046,363r,1304l11735,1667r,-1304l5046,363xe" fillcolor="#dfbb9a" stroked="f">
              <v:path arrowok="t"/>
            </v:shape>
            <w10:wrap anchorx="page" anchory="page"/>
          </v:group>
        </w:pict>
      </w:r>
      <w:r w:rsidR="00A76544" w:rsidRPr="00A76544">
        <w:rPr>
          <w:rFonts w:ascii="Calibri" w:eastAsia="Calibri" w:hAnsi="Calibri" w:cs="Calibri"/>
          <w:b/>
          <w:i/>
          <w:noProof/>
          <w:color w:val="FFFFFF"/>
          <w:sz w:val="24"/>
          <w:szCs w:val="24"/>
          <w:lang w:val="en-PH" w:eastAsia="en-PH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-43180</wp:posOffset>
            </wp:positionV>
            <wp:extent cx="2615565" cy="871855"/>
            <wp:effectExtent l="0" t="0" r="0" b="0"/>
            <wp:wrapSquare wrapText="bothSides"/>
            <wp:docPr id="1" name="Picture 1" descr="D:\Projects\Folk Ridge Logo\Folk-Ridge-Horizont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Folk Ridge Logo\Folk-Ridge-Horizontal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56.45pt;margin-top:38.3pt;width:187pt;height:20pt;z-index:-251656192;mso-position-horizontal-relative:page;mso-position-vertical-relative:page" filled="f" stroked="f">
            <v:textbox style="mso-next-textbox:#_x0000_s1038" inset="0,0,0,0">
              <w:txbxContent>
                <w:p w:rsidR="00357F0D" w:rsidRPr="00BC5D8F" w:rsidRDefault="00BC5D8F">
                  <w:pPr>
                    <w:spacing w:line="400" w:lineRule="exact"/>
                    <w:ind w:right="-80"/>
                    <w:rPr>
                      <w:rFonts w:ascii="Horseback Slab" w:eastAsia="Calibri" w:hAnsi="Horseback Slab" w:cs="Calibri"/>
                      <w:color w:val="FFFFFF" w:themeColor="background1"/>
                      <w:sz w:val="40"/>
                      <w:szCs w:val="40"/>
                      <w:lang w:val="en-PH"/>
                    </w:rPr>
                  </w:pPr>
                  <w:r w:rsidRPr="00BC5D8F">
                    <w:rPr>
                      <w:rFonts w:ascii="Horseback Slab" w:eastAsia="Calibri" w:hAnsi="Horseback Slab" w:cs="Calibri"/>
                      <w:b/>
                      <w:color w:val="FFFFFF" w:themeColor="background1"/>
                      <w:position w:val="2"/>
                      <w:sz w:val="40"/>
                      <w:szCs w:val="40"/>
                      <w:lang w:val="en-PH"/>
                    </w:rPr>
                    <w:t>Folk Ridge</w:t>
                  </w:r>
                </w:p>
              </w:txbxContent>
            </v:textbox>
            <w10:wrap anchorx="page" anchory="page"/>
          </v:shape>
        </w:pict>
      </w:r>
      <w:r w:rsidR="009D0A2B">
        <w:rPr>
          <w:rFonts w:ascii="Calibri" w:eastAsia="Calibri" w:hAnsi="Calibri" w:cs="Calibri"/>
          <w:b/>
          <w:i/>
          <w:color w:val="FFFFFF"/>
          <w:sz w:val="24"/>
          <w:szCs w:val="24"/>
        </w:rPr>
        <w:t xml:space="preserve"> </w:t>
      </w:r>
      <w:r w:rsidR="009D0A2B">
        <w:rPr>
          <w:rFonts w:ascii="Calibri" w:eastAsia="Calibri" w:hAnsi="Calibri" w:cs="Calibri"/>
          <w:b/>
          <w:i/>
          <w:color w:val="FFFFFF"/>
          <w:sz w:val="24"/>
          <w:szCs w:val="24"/>
        </w:rPr>
        <w:tab/>
      </w:r>
      <w:r w:rsidR="009D0A2B">
        <w:rPr>
          <w:rFonts w:ascii="Calibri" w:eastAsia="Calibri" w:hAnsi="Calibri" w:cs="Calibri"/>
          <w:b/>
          <w:i/>
          <w:color w:val="FFFFFF"/>
          <w:sz w:val="24"/>
          <w:szCs w:val="24"/>
        </w:rPr>
        <w:tab/>
      </w:r>
      <w:r w:rsidR="00E760B4">
        <w:rPr>
          <w:rFonts w:ascii="Calibri" w:eastAsia="Calibri" w:hAnsi="Calibri" w:cs="Calibri"/>
          <w:b/>
          <w:i/>
          <w:color w:val="FFFFFF"/>
          <w:sz w:val="22"/>
          <w:szCs w:val="22"/>
        </w:rPr>
        <w:t xml:space="preserve">           </w:t>
      </w:r>
      <w:r w:rsidR="0089319A" w:rsidRPr="009D0A2B">
        <w:rPr>
          <w:rFonts w:ascii="Raleway" w:eastAsia="Calibri" w:hAnsi="Raleway" w:cs="Calibri"/>
          <w:b/>
          <w:i/>
          <w:color w:val="FFFFFF"/>
          <w:sz w:val="22"/>
          <w:szCs w:val="22"/>
        </w:rPr>
        <w:t xml:space="preserve">2 Ford St. </w:t>
      </w:r>
      <w:proofErr w:type="spellStart"/>
      <w:r w:rsidR="0089319A" w:rsidRPr="009D0A2B">
        <w:rPr>
          <w:rFonts w:ascii="Raleway" w:eastAsia="Calibri" w:hAnsi="Raleway" w:cs="Calibri"/>
          <w:b/>
          <w:i/>
          <w:color w:val="FFFFFF"/>
          <w:sz w:val="22"/>
          <w:szCs w:val="22"/>
        </w:rPr>
        <w:t>Filinvest</w:t>
      </w:r>
      <w:proofErr w:type="spellEnd"/>
      <w:r w:rsidR="0089319A" w:rsidRPr="009D0A2B">
        <w:rPr>
          <w:rFonts w:ascii="Raleway" w:eastAsia="Calibri" w:hAnsi="Raleway" w:cs="Calibri"/>
          <w:b/>
          <w:i/>
          <w:color w:val="FFFFFF"/>
          <w:sz w:val="22"/>
          <w:szCs w:val="22"/>
        </w:rPr>
        <w:t xml:space="preserve"> East Homes, </w:t>
      </w:r>
      <w:proofErr w:type="spellStart"/>
      <w:r w:rsidR="0089319A" w:rsidRPr="009D0A2B">
        <w:rPr>
          <w:rFonts w:ascii="Raleway" w:eastAsia="Calibri" w:hAnsi="Raleway" w:cs="Calibri"/>
          <w:b/>
          <w:i/>
          <w:color w:val="FFFFFF"/>
          <w:sz w:val="22"/>
          <w:szCs w:val="22"/>
        </w:rPr>
        <w:t>Antipolo</w:t>
      </w:r>
      <w:proofErr w:type="spellEnd"/>
      <w:r w:rsidR="0089319A" w:rsidRPr="009D0A2B">
        <w:rPr>
          <w:rFonts w:ascii="Raleway" w:eastAsia="Calibri" w:hAnsi="Raleway" w:cs="Calibri"/>
          <w:b/>
          <w:i/>
          <w:color w:val="FFFFFF"/>
          <w:sz w:val="22"/>
          <w:szCs w:val="22"/>
        </w:rPr>
        <w:t xml:space="preserve"> City</w:t>
      </w:r>
    </w:p>
    <w:p w:rsidR="000D7ECE" w:rsidRDefault="00C3030D" w:rsidP="009D0A2B">
      <w:pPr>
        <w:spacing w:line="276" w:lineRule="auto"/>
        <w:ind w:right="562"/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</w:pPr>
      <w:r w:rsidRPr="009D0A2B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 xml:space="preserve">                   </w:t>
      </w:r>
      <w:r w:rsidR="009D0A2B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 xml:space="preserve">              </w:t>
      </w:r>
      <w:r w:rsidRPr="009D0A2B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 xml:space="preserve">   </w:t>
      </w:r>
      <w:r w:rsidR="003C4800" w:rsidRPr="009D0A2B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 xml:space="preserve"> </w:t>
      </w:r>
      <w:r w:rsidRPr="009D0A2B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 xml:space="preserve">                                           </w:t>
      </w:r>
      <w:r w:rsidR="009D0A2B" w:rsidRPr="009D0A2B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 xml:space="preserve">          </w:t>
      </w:r>
      <w:r w:rsidR="009D0A2B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 xml:space="preserve">    </w:t>
      </w:r>
      <w:r w:rsidR="00E760B4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 xml:space="preserve">      </w:t>
      </w:r>
      <w:r w:rsidR="00BC5D8F" w:rsidRPr="009D0A2B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>09453178169</w:t>
      </w:r>
      <w:r w:rsidR="000D7ECE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ab/>
      </w:r>
      <w:r w:rsidR="000D7ECE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ab/>
      </w:r>
      <w:r w:rsidR="000D7ECE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ab/>
      </w:r>
      <w:r w:rsidR="000D7ECE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ab/>
      </w:r>
      <w:r w:rsidR="000D7ECE">
        <w:rPr>
          <w:rFonts w:ascii="Raleway" w:eastAsia="Calibri" w:hAnsi="Raleway" w:cs="Calibri"/>
          <w:b/>
          <w:i/>
          <w:color w:val="3C0006"/>
          <w:position w:val="1"/>
          <w:sz w:val="22"/>
          <w:szCs w:val="22"/>
        </w:rPr>
        <w:t xml:space="preserve">             </w:t>
      </w:r>
      <w:r w:rsidR="000D7ECE" w:rsidRPr="009D0A2B">
        <w:rPr>
          <w:rFonts w:ascii="Raleway" w:eastAsia="Calibri" w:hAnsi="Raleway" w:cs="Calibri"/>
          <w:b/>
          <w:i/>
          <w:color w:val="E36C0A" w:themeColor="accent6" w:themeShade="BF"/>
          <w:position w:val="1"/>
          <w:sz w:val="22"/>
          <w:szCs w:val="22"/>
        </w:rPr>
        <w:t xml:space="preserve">     </w:t>
      </w:r>
      <w:hyperlink r:id="rId9" w:history="1">
        <w:r w:rsidR="000D7ECE" w:rsidRPr="009D0A2B">
          <w:rPr>
            <w:rStyle w:val="Hyperlink"/>
            <w:rFonts w:ascii="Raleway" w:eastAsia="Calibri" w:hAnsi="Raleway" w:cs="Calibri"/>
            <w:b/>
            <w:i/>
            <w:color w:val="984806" w:themeColor="accent6" w:themeShade="80"/>
            <w:position w:val="1"/>
            <w:sz w:val="22"/>
            <w:szCs w:val="22"/>
          </w:rPr>
          <w:t>folkridgeband@gmail.com</w:t>
        </w:r>
      </w:hyperlink>
    </w:p>
    <w:p w:rsidR="003C4800" w:rsidRPr="009D0A2B" w:rsidRDefault="000D7ECE" w:rsidP="000D7ECE">
      <w:pPr>
        <w:spacing w:line="276" w:lineRule="auto"/>
        <w:ind w:left="2880" w:right="562" w:firstLine="720"/>
        <w:rPr>
          <w:rFonts w:ascii="Raleway" w:eastAsia="Calibri" w:hAnsi="Raleway" w:cs="Calibri"/>
          <w:b/>
          <w:i/>
          <w:color w:val="3C0006"/>
          <w:position w:val="1"/>
          <w:sz w:val="22"/>
          <w:szCs w:val="22"/>
        </w:rPr>
      </w:pPr>
      <w:r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 xml:space="preserve">                 </w:t>
      </w:r>
      <w:r w:rsidR="00B845BE">
        <w:rPr>
          <w:rFonts w:ascii="Raleway" w:eastAsia="Calibri" w:hAnsi="Raleway" w:cs="Calibri"/>
          <w:b/>
          <w:i/>
          <w:color w:val="FFFFFF"/>
          <w:position w:val="1"/>
          <w:sz w:val="22"/>
          <w:szCs w:val="22"/>
        </w:rPr>
        <w:t xml:space="preserve">                       </w:t>
      </w:r>
      <w:r w:rsidR="00B845BE">
        <w:rPr>
          <w:rStyle w:val="Hyperlink"/>
          <w:rFonts w:ascii="Raleway" w:eastAsia="Calibri" w:hAnsi="Raleway" w:cs="Calibri"/>
          <w:b/>
          <w:i/>
          <w:color w:val="3C0006"/>
          <w:position w:val="1"/>
          <w:sz w:val="22"/>
          <w:szCs w:val="22"/>
        </w:rPr>
        <w:t>www.facebook.com/FolkRidgeBand</w:t>
      </w:r>
    </w:p>
    <w:p w:rsidR="00C3030D" w:rsidRPr="00C10AB1" w:rsidRDefault="003C4800" w:rsidP="009D0A2B">
      <w:pPr>
        <w:spacing w:line="276" w:lineRule="auto"/>
        <w:ind w:left="1440" w:right="562"/>
        <w:rPr>
          <w:rFonts w:ascii="Raleway" w:eastAsia="Calibri" w:hAnsi="Raleway" w:cs="Calibri"/>
          <w:color w:val="984806" w:themeColor="accent6" w:themeShade="80"/>
        </w:rPr>
      </w:pPr>
      <w:r w:rsidRPr="009D0A2B">
        <w:rPr>
          <w:rFonts w:ascii="Raleway" w:eastAsia="Calibri" w:hAnsi="Raleway" w:cs="Calibri"/>
          <w:b/>
          <w:i/>
          <w:color w:val="3C0006"/>
          <w:position w:val="1"/>
          <w:sz w:val="22"/>
          <w:szCs w:val="22"/>
        </w:rPr>
        <w:t xml:space="preserve">  </w:t>
      </w:r>
      <w:r w:rsidR="009D0A2B">
        <w:rPr>
          <w:rFonts w:ascii="Raleway" w:eastAsia="Calibri" w:hAnsi="Raleway" w:cs="Calibri"/>
          <w:b/>
          <w:i/>
          <w:color w:val="3C0006"/>
          <w:position w:val="1"/>
          <w:sz w:val="22"/>
          <w:szCs w:val="22"/>
        </w:rPr>
        <w:tab/>
      </w:r>
      <w:r w:rsidR="009D0A2B">
        <w:rPr>
          <w:rFonts w:ascii="Raleway" w:eastAsia="Calibri" w:hAnsi="Raleway" w:cs="Calibri"/>
          <w:b/>
          <w:i/>
          <w:color w:val="3C0006"/>
          <w:position w:val="1"/>
          <w:sz w:val="22"/>
          <w:szCs w:val="22"/>
        </w:rPr>
        <w:tab/>
      </w:r>
      <w:r w:rsidR="009D0A2B">
        <w:rPr>
          <w:rFonts w:ascii="Raleway" w:eastAsia="Calibri" w:hAnsi="Raleway" w:cs="Calibri"/>
          <w:b/>
          <w:i/>
          <w:color w:val="3C0006"/>
          <w:position w:val="1"/>
          <w:sz w:val="22"/>
          <w:szCs w:val="22"/>
        </w:rPr>
        <w:tab/>
      </w:r>
      <w:r w:rsidRPr="009D0A2B">
        <w:rPr>
          <w:rFonts w:ascii="Raleway" w:eastAsia="Calibri" w:hAnsi="Raleway" w:cs="Calibri"/>
          <w:b/>
          <w:i/>
          <w:color w:val="984806" w:themeColor="accent6" w:themeShade="80"/>
          <w:position w:val="1"/>
          <w:sz w:val="24"/>
          <w:szCs w:val="24"/>
        </w:rPr>
        <w:br/>
      </w:r>
      <w:r w:rsidRPr="00C10AB1">
        <w:rPr>
          <w:rFonts w:ascii="Raleway" w:eastAsia="Calibri" w:hAnsi="Raleway" w:cs="Calibri"/>
          <w:b/>
          <w:i/>
          <w:color w:val="984806" w:themeColor="accent6" w:themeShade="80"/>
          <w:position w:val="1"/>
        </w:rPr>
        <w:tab/>
        <w:t xml:space="preserve">                                                                  </w:t>
      </w:r>
    </w:p>
    <w:p w:rsidR="00357F0D" w:rsidRPr="003C4800" w:rsidRDefault="00357F0D">
      <w:pPr>
        <w:spacing w:line="200" w:lineRule="exact"/>
        <w:rPr>
          <w:color w:val="000000"/>
        </w:rPr>
      </w:pPr>
    </w:p>
    <w:p w:rsidR="00357F0D" w:rsidRPr="00AD369F" w:rsidRDefault="00C91AA5" w:rsidP="00433DB3">
      <w:pPr>
        <w:ind w:firstLine="677"/>
        <w:rPr>
          <w:rFonts w:ascii="Raleway" w:eastAsia="Calibri" w:hAnsi="Raleway" w:cs="Calibri"/>
          <w:b/>
          <w:color w:val="3C0006"/>
          <w:sz w:val="28"/>
          <w:szCs w:val="28"/>
        </w:rPr>
      </w:pPr>
      <w:r w:rsidRPr="00AD369F">
        <w:rPr>
          <w:rFonts w:ascii="Raleway" w:eastAsia="Calibri" w:hAnsi="Raleway" w:cs="Calibri"/>
          <w:b/>
          <w:color w:val="3C0006"/>
          <w:sz w:val="28"/>
          <w:szCs w:val="28"/>
        </w:rPr>
        <w:t>SUMMARY</w:t>
      </w:r>
    </w:p>
    <w:p w:rsidR="00AD369F" w:rsidRDefault="00AD369F">
      <w:pPr>
        <w:ind w:left="677"/>
        <w:rPr>
          <w:rFonts w:ascii="Raleway" w:eastAsia="Calibri" w:hAnsi="Raleway" w:cs="Calibri"/>
          <w:b/>
          <w:color w:val="3C0006"/>
          <w:sz w:val="24"/>
          <w:szCs w:val="24"/>
        </w:rPr>
      </w:pPr>
    </w:p>
    <w:p w:rsidR="00AD369F" w:rsidRPr="00A15869" w:rsidRDefault="00AD369F" w:rsidP="007C32F7">
      <w:pPr>
        <w:spacing w:line="276" w:lineRule="auto"/>
        <w:ind w:left="677" w:right="397"/>
        <w:rPr>
          <w:rFonts w:ascii="Raleway" w:eastAsia="Calibri" w:hAnsi="Raleway" w:cs="Open Sans"/>
          <w:color w:val="000000" w:themeColor="text1"/>
          <w:sz w:val="24"/>
          <w:szCs w:val="24"/>
        </w:rPr>
      </w:pPr>
      <w:r>
        <w:rPr>
          <w:rFonts w:ascii="Raleway" w:eastAsia="Calibri" w:hAnsi="Raleway" w:cs="Calibri"/>
          <w:b/>
          <w:color w:val="3C0006"/>
          <w:sz w:val="24"/>
          <w:szCs w:val="24"/>
        </w:rPr>
        <w:tab/>
      </w:r>
      <w:r>
        <w:rPr>
          <w:rFonts w:ascii="Raleway" w:eastAsia="Calibri" w:hAnsi="Raleway" w:cs="Calibri"/>
          <w:b/>
          <w:color w:val="3C0006"/>
          <w:sz w:val="24"/>
          <w:szCs w:val="24"/>
        </w:rPr>
        <w:tab/>
      </w:r>
      <w:r w:rsidR="00572D8D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>Folk Ridge is a 5-</w:t>
      </w:r>
      <w:r w:rsidR="009D0A2B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>piece band committed to bring you the best Acoustic Music in town.</w:t>
      </w:r>
    </w:p>
    <w:p w:rsidR="009D0A2B" w:rsidRPr="00A15869" w:rsidRDefault="00572D8D" w:rsidP="007C32F7">
      <w:pPr>
        <w:spacing w:line="276" w:lineRule="auto"/>
        <w:ind w:left="677" w:right="397"/>
        <w:rPr>
          <w:rFonts w:ascii="Raleway" w:eastAsia="Calibri" w:hAnsi="Raleway" w:cs="Open Sans"/>
          <w:color w:val="000000" w:themeColor="text1"/>
          <w:sz w:val="24"/>
          <w:szCs w:val="24"/>
        </w:rPr>
      </w:pPr>
      <w:r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>Each member</w:t>
      </w:r>
      <w:r w:rsidR="009D0A2B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 put</w:t>
      </w:r>
      <w:r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>s</w:t>
      </w:r>
      <w:r w:rsidR="009D0A2B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 their souls into the music they love and makes sure</w:t>
      </w:r>
      <w:r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 to share it to the discriminating</w:t>
      </w:r>
      <w:r w:rsidR="009D0A2B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 audiences. </w:t>
      </w:r>
    </w:p>
    <w:p w:rsidR="009D0A2B" w:rsidRPr="00A15869" w:rsidRDefault="009D0A2B" w:rsidP="007C32F7">
      <w:pPr>
        <w:spacing w:line="276" w:lineRule="auto"/>
        <w:ind w:left="677" w:right="397"/>
        <w:rPr>
          <w:rFonts w:ascii="Raleway" w:eastAsia="Calibri" w:hAnsi="Raleway" w:cs="Open Sans"/>
          <w:color w:val="000000" w:themeColor="text1"/>
          <w:sz w:val="24"/>
          <w:szCs w:val="24"/>
        </w:rPr>
      </w:pPr>
    </w:p>
    <w:p w:rsidR="009D0A2B" w:rsidRPr="00A15869" w:rsidRDefault="00602FA6" w:rsidP="007C32F7">
      <w:pPr>
        <w:spacing w:line="276" w:lineRule="auto"/>
        <w:ind w:left="677" w:right="397"/>
        <w:rPr>
          <w:rFonts w:ascii="Raleway" w:eastAsia="Calibri" w:hAnsi="Raleway" w:cs="Open Sans"/>
          <w:color w:val="000000" w:themeColor="text1"/>
          <w:sz w:val="24"/>
          <w:szCs w:val="24"/>
        </w:rPr>
      </w:pPr>
      <w:r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Inspired by </w:t>
      </w:r>
      <w:r w:rsidR="005724BC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>famous artists of the 1950s-7</w:t>
      </w:r>
      <w:r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0s: </w:t>
      </w:r>
      <w:r w:rsidR="0002002C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CCR (Proud Mary), Johnny Cash (Folsom Prison Blues), </w:t>
      </w:r>
      <w:r w:rsidR="005724BC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>James Taylor</w:t>
      </w:r>
      <w:r w:rsidR="00317CC8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 (You’</w:t>
      </w:r>
      <w:r w:rsidR="0002002C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>ve got a</w:t>
      </w:r>
      <w:r w:rsidR="00317CC8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 Friend</w:t>
      </w:r>
      <w:r w:rsidR="0002002C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>, How Sweet It Is</w:t>
      </w:r>
      <w:r w:rsidR="00317CC8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>)</w:t>
      </w:r>
      <w:r w:rsidR="005724BC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, </w:t>
      </w:r>
      <w:r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>Elvis Presley</w:t>
      </w:r>
      <w:r w:rsidR="0002002C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 (Blue Suede Shoes)</w:t>
      </w:r>
      <w:r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>, Chuck Berry</w:t>
      </w:r>
      <w:r w:rsidR="0002002C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 (Johnny B Goode, Route 66)</w:t>
      </w:r>
      <w:r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, </w:t>
      </w:r>
      <w:r w:rsidR="0002002C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Eagles (Peaceful Easy Feeling, Take it Easy), The Beatles (Here Comes the Sun, Get Back) and </w:t>
      </w:r>
      <w:r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>Cat Stevens</w:t>
      </w:r>
      <w:r w:rsidR="0002002C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 (Wild World, Father and Son)</w:t>
      </w:r>
      <w:r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 to name </w:t>
      </w:r>
      <w:r w:rsidR="00572D8D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a few. </w:t>
      </w:r>
      <w:r w:rsidR="005724BC"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 </w:t>
      </w:r>
    </w:p>
    <w:p w:rsidR="0049335B" w:rsidRPr="00A15869" w:rsidRDefault="0049335B" w:rsidP="007C32F7">
      <w:pPr>
        <w:spacing w:line="276" w:lineRule="auto"/>
        <w:ind w:left="677" w:right="397"/>
        <w:rPr>
          <w:rFonts w:ascii="Raleway" w:eastAsia="Calibri" w:hAnsi="Raleway" w:cs="Open Sans"/>
          <w:color w:val="000000" w:themeColor="text1"/>
          <w:sz w:val="24"/>
          <w:szCs w:val="24"/>
        </w:rPr>
      </w:pPr>
    </w:p>
    <w:p w:rsidR="0049335B" w:rsidRPr="00A15869" w:rsidRDefault="0049335B" w:rsidP="007C32F7">
      <w:pPr>
        <w:spacing w:line="276" w:lineRule="auto"/>
        <w:ind w:left="677" w:right="397"/>
        <w:rPr>
          <w:rFonts w:ascii="Raleway" w:eastAsia="Calibri" w:hAnsi="Raleway" w:cs="Open Sans"/>
          <w:color w:val="000000" w:themeColor="text1"/>
          <w:sz w:val="24"/>
          <w:szCs w:val="24"/>
        </w:rPr>
      </w:pPr>
      <w:r w:rsidRPr="00A15869">
        <w:rPr>
          <w:rFonts w:ascii="Raleway" w:eastAsia="Calibri" w:hAnsi="Raleway" w:cs="Open Sans"/>
          <w:color w:val="000000" w:themeColor="text1"/>
          <w:sz w:val="24"/>
          <w:szCs w:val="24"/>
        </w:rPr>
        <w:t xml:space="preserve">Folk Ridge also play other genres and alternative music that will suit the taste of chosen music lovers of these kinds.  </w:t>
      </w:r>
    </w:p>
    <w:p w:rsidR="00263F7F" w:rsidRDefault="00AD369F" w:rsidP="00AD369F">
      <w:pPr>
        <w:ind w:left="677"/>
        <w:rPr>
          <w:rFonts w:ascii="Calibri" w:eastAsia="Calibri" w:hAnsi="Calibri" w:cs="Calibri"/>
          <w:i/>
        </w:rPr>
      </w:pPr>
      <w:r>
        <w:rPr>
          <w:rFonts w:ascii="Raleway" w:eastAsia="Calibri" w:hAnsi="Raleway" w:cs="Calibri"/>
          <w:b/>
          <w:color w:val="3C0006"/>
          <w:sz w:val="24"/>
          <w:szCs w:val="24"/>
        </w:rPr>
        <w:tab/>
      </w:r>
      <w:r>
        <w:rPr>
          <w:rFonts w:ascii="Raleway" w:eastAsia="Calibri" w:hAnsi="Raleway" w:cs="Calibri"/>
          <w:b/>
          <w:color w:val="3C0006"/>
          <w:sz w:val="24"/>
          <w:szCs w:val="24"/>
        </w:rPr>
        <w:tab/>
      </w:r>
      <w:r>
        <w:rPr>
          <w:rFonts w:ascii="Calibri" w:eastAsia="Calibri" w:hAnsi="Calibri" w:cs="Calibri"/>
          <w:i/>
        </w:rPr>
        <w:tab/>
      </w:r>
    </w:p>
    <w:p w:rsidR="00357F0D" w:rsidRDefault="00263F7F" w:rsidP="00263F7F">
      <w:pPr>
        <w:spacing w:before="17" w:line="220" w:lineRule="exact"/>
        <w:rPr>
          <w:noProof/>
          <w:sz w:val="22"/>
          <w:szCs w:val="22"/>
          <w:lang w:val="en-PH" w:eastAsia="en-PH"/>
        </w:rPr>
      </w:pPr>
      <w:r>
        <w:rPr>
          <w:noProof/>
          <w:sz w:val="22"/>
          <w:szCs w:val="22"/>
          <w:lang w:val="en-PH" w:eastAsia="en-PH"/>
        </w:rPr>
        <w:t xml:space="preserve">             </w:t>
      </w:r>
      <w:r w:rsidR="00E932FD">
        <w:rPr>
          <w:noProof/>
          <w:sz w:val="22"/>
          <w:szCs w:val="22"/>
          <w:lang w:val="en-PH"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45pt;height:3.85pt">
            <v:imagedata r:id="rId10" o:title="Folk-Ridge-Border"/>
          </v:shape>
        </w:pict>
      </w:r>
    </w:p>
    <w:p w:rsidR="0010499A" w:rsidRDefault="0010499A" w:rsidP="00602FA6">
      <w:pPr>
        <w:spacing w:line="280" w:lineRule="exact"/>
        <w:rPr>
          <w:rFonts w:ascii="Calibri" w:eastAsia="Calibri" w:hAnsi="Calibri" w:cs="Calibri"/>
          <w:position w:val="1"/>
          <w:sz w:val="24"/>
          <w:szCs w:val="24"/>
        </w:rPr>
      </w:pPr>
    </w:p>
    <w:p w:rsidR="00602FA6" w:rsidRDefault="00602FA6" w:rsidP="00602FA6">
      <w:pPr>
        <w:ind w:left="677"/>
        <w:rPr>
          <w:rFonts w:ascii="Raleway" w:eastAsia="Calibri" w:hAnsi="Raleway" w:cs="Calibri"/>
          <w:b/>
          <w:color w:val="3C0006"/>
          <w:sz w:val="28"/>
          <w:szCs w:val="28"/>
        </w:rPr>
      </w:pPr>
      <w:r>
        <w:rPr>
          <w:rFonts w:ascii="Raleway" w:eastAsia="Calibri" w:hAnsi="Raleway" w:cs="Calibri"/>
          <w:b/>
          <w:color w:val="3C0006"/>
          <w:sz w:val="28"/>
          <w:szCs w:val="28"/>
        </w:rPr>
        <w:t>BANDMEMBERS:</w:t>
      </w:r>
    </w:p>
    <w:p w:rsidR="00602FA6" w:rsidRDefault="00602FA6" w:rsidP="00602FA6">
      <w:pPr>
        <w:ind w:left="677"/>
        <w:rPr>
          <w:rFonts w:ascii="Raleway" w:eastAsia="Calibri" w:hAnsi="Raleway" w:cs="Calibri"/>
          <w:b/>
          <w:color w:val="3C0006"/>
          <w:sz w:val="28"/>
          <w:szCs w:val="28"/>
        </w:rPr>
      </w:pPr>
    </w:p>
    <w:p w:rsidR="00E66DA5" w:rsidRPr="00E66DA5" w:rsidRDefault="00602FA6" w:rsidP="00E66DA5">
      <w:pPr>
        <w:spacing w:line="276" w:lineRule="auto"/>
        <w:rPr>
          <w:rFonts w:ascii="Raleway" w:eastAsia="Calibri" w:hAnsi="Raleway" w:cs="Calibri"/>
          <w:color w:val="000000" w:themeColor="text1"/>
          <w:sz w:val="24"/>
          <w:szCs w:val="24"/>
        </w:rPr>
      </w:pPr>
      <w:r>
        <w:rPr>
          <w:rFonts w:ascii="Raleway" w:eastAsia="Calibri" w:hAnsi="Raleway" w:cs="Calibri"/>
          <w:b/>
          <w:color w:val="3C0006"/>
          <w:sz w:val="28"/>
          <w:szCs w:val="28"/>
        </w:rPr>
        <w:tab/>
      </w:r>
      <w:r w:rsidR="00E66DA5">
        <w:rPr>
          <w:rFonts w:ascii="Raleway" w:eastAsia="Calibri" w:hAnsi="Raleway" w:cs="Calibri"/>
          <w:b/>
          <w:color w:val="3C0006"/>
          <w:sz w:val="28"/>
          <w:szCs w:val="28"/>
        </w:rPr>
        <w:tab/>
      </w:r>
      <w:r w:rsidR="00E66DA5" w:rsidRPr="00E66DA5">
        <w:rPr>
          <w:rFonts w:ascii="Raleway" w:eastAsia="Calibri" w:hAnsi="Raleway" w:cs="Calibri"/>
          <w:b/>
          <w:color w:val="000000" w:themeColor="text1"/>
          <w:sz w:val="24"/>
          <w:szCs w:val="24"/>
        </w:rPr>
        <w:t>Ralph Esteva</w:t>
      </w:r>
      <w:r w:rsidR="00E66DA5" w:rsidRPr="00E66DA5">
        <w:rPr>
          <w:rFonts w:ascii="Raleway" w:eastAsia="Calibri" w:hAnsi="Raleway" w:cs="Calibri"/>
          <w:color w:val="000000" w:themeColor="text1"/>
          <w:sz w:val="24"/>
          <w:szCs w:val="24"/>
        </w:rPr>
        <w:t xml:space="preserve"> – Vocals / Guitar / Violin</w:t>
      </w:r>
    </w:p>
    <w:p w:rsidR="00E66DA5" w:rsidRPr="00E66DA5" w:rsidRDefault="00E66DA5" w:rsidP="00E66DA5">
      <w:pPr>
        <w:spacing w:line="276" w:lineRule="auto"/>
        <w:rPr>
          <w:rFonts w:ascii="Raleway" w:eastAsia="Calibri" w:hAnsi="Raleway" w:cs="Calibri"/>
          <w:color w:val="000000" w:themeColor="text1"/>
          <w:sz w:val="24"/>
          <w:szCs w:val="24"/>
        </w:rPr>
      </w:pPr>
      <w:r w:rsidRPr="00E66DA5">
        <w:rPr>
          <w:rFonts w:ascii="Raleway" w:eastAsia="Calibri" w:hAnsi="Raleway" w:cs="Calibri"/>
          <w:color w:val="000000" w:themeColor="text1"/>
          <w:sz w:val="24"/>
          <w:szCs w:val="24"/>
        </w:rPr>
        <w:tab/>
      </w:r>
      <w:r w:rsidRPr="00E66DA5">
        <w:rPr>
          <w:rFonts w:ascii="Raleway" w:eastAsia="Calibri" w:hAnsi="Raleway" w:cs="Calibri"/>
          <w:color w:val="000000" w:themeColor="text1"/>
          <w:sz w:val="24"/>
          <w:szCs w:val="24"/>
        </w:rPr>
        <w:tab/>
      </w:r>
      <w:r w:rsidR="00F721E8">
        <w:rPr>
          <w:rFonts w:ascii="Raleway" w:eastAsia="Calibri" w:hAnsi="Raleway" w:cs="Calibri"/>
          <w:b/>
          <w:color w:val="000000" w:themeColor="text1"/>
          <w:sz w:val="24"/>
          <w:szCs w:val="24"/>
        </w:rPr>
        <w:t>Jamil Villanueva</w:t>
      </w:r>
      <w:r w:rsidRPr="00E66DA5">
        <w:rPr>
          <w:rFonts w:ascii="Raleway" w:eastAsia="Calibri" w:hAnsi="Raleway" w:cs="Calibri"/>
          <w:color w:val="000000" w:themeColor="text1"/>
          <w:sz w:val="24"/>
          <w:szCs w:val="24"/>
        </w:rPr>
        <w:t>– Vocals / Guitar</w:t>
      </w:r>
    </w:p>
    <w:p w:rsidR="00E66DA5" w:rsidRPr="00E66DA5" w:rsidRDefault="00E66DA5" w:rsidP="00E66DA5">
      <w:pPr>
        <w:spacing w:line="276" w:lineRule="auto"/>
        <w:rPr>
          <w:rFonts w:ascii="Raleway" w:eastAsia="Calibri" w:hAnsi="Raleway" w:cs="Calibri"/>
          <w:color w:val="000000" w:themeColor="text1"/>
          <w:sz w:val="24"/>
          <w:szCs w:val="24"/>
        </w:rPr>
      </w:pPr>
      <w:r w:rsidRPr="00E66DA5">
        <w:rPr>
          <w:rFonts w:ascii="Raleway" w:eastAsia="Calibri" w:hAnsi="Raleway" w:cs="Calibri"/>
          <w:color w:val="000000" w:themeColor="text1"/>
          <w:sz w:val="24"/>
          <w:szCs w:val="24"/>
        </w:rPr>
        <w:tab/>
      </w:r>
      <w:r w:rsidRPr="00E66DA5">
        <w:rPr>
          <w:rFonts w:ascii="Raleway" w:eastAsia="Calibri" w:hAnsi="Raleway" w:cs="Calibri"/>
          <w:color w:val="000000" w:themeColor="text1"/>
          <w:sz w:val="24"/>
          <w:szCs w:val="24"/>
        </w:rPr>
        <w:tab/>
      </w:r>
      <w:r w:rsidRPr="00E66DA5">
        <w:rPr>
          <w:rFonts w:ascii="Raleway" w:eastAsia="Calibri" w:hAnsi="Raleway" w:cs="Calibri"/>
          <w:b/>
          <w:color w:val="000000" w:themeColor="text1"/>
          <w:sz w:val="24"/>
          <w:szCs w:val="24"/>
        </w:rPr>
        <w:t>Hirohito Ruiz</w:t>
      </w:r>
      <w:r w:rsidRPr="00E66DA5">
        <w:rPr>
          <w:rFonts w:ascii="Raleway" w:eastAsia="Calibri" w:hAnsi="Raleway" w:cs="Calibri"/>
          <w:color w:val="000000" w:themeColor="text1"/>
          <w:sz w:val="24"/>
          <w:szCs w:val="24"/>
        </w:rPr>
        <w:t xml:space="preserve"> – Vocals / Harmonica</w:t>
      </w:r>
    </w:p>
    <w:p w:rsidR="00E66DA5" w:rsidRPr="00E66DA5" w:rsidRDefault="00E66DA5" w:rsidP="00E66DA5">
      <w:pPr>
        <w:spacing w:line="276" w:lineRule="auto"/>
        <w:rPr>
          <w:rFonts w:ascii="Raleway" w:eastAsia="Calibri" w:hAnsi="Raleway" w:cs="Calibri"/>
          <w:color w:val="000000" w:themeColor="text1"/>
          <w:sz w:val="24"/>
          <w:szCs w:val="24"/>
        </w:rPr>
      </w:pPr>
      <w:r w:rsidRPr="00E66DA5">
        <w:rPr>
          <w:rFonts w:ascii="Raleway" w:eastAsia="Calibri" w:hAnsi="Raleway" w:cs="Calibri"/>
          <w:color w:val="000000" w:themeColor="text1"/>
          <w:sz w:val="24"/>
          <w:szCs w:val="24"/>
        </w:rPr>
        <w:tab/>
      </w:r>
      <w:r w:rsidRPr="00E66DA5">
        <w:rPr>
          <w:rFonts w:ascii="Raleway" w:eastAsia="Calibri" w:hAnsi="Raleway" w:cs="Calibri"/>
          <w:color w:val="000000" w:themeColor="text1"/>
          <w:sz w:val="24"/>
          <w:szCs w:val="24"/>
        </w:rPr>
        <w:tab/>
      </w:r>
      <w:r w:rsidRPr="00E66DA5">
        <w:rPr>
          <w:rFonts w:ascii="Raleway" w:eastAsia="Calibri" w:hAnsi="Raleway" w:cs="Calibri"/>
          <w:b/>
          <w:color w:val="000000" w:themeColor="text1"/>
          <w:sz w:val="24"/>
          <w:szCs w:val="24"/>
        </w:rPr>
        <w:t>Aron Ape</w:t>
      </w:r>
      <w:r w:rsidRPr="00E66DA5">
        <w:rPr>
          <w:rFonts w:ascii="Raleway" w:eastAsia="Calibri" w:hAnsi="Raleway" w:cs="Calibri"/>
          <w:color w:val="000000" w:themeColor="text1"/>
          <w:sz w:val="24"/>
          <w:szCs w:val="24"/>
        </w:rPr>
        <w:t xml:space="preserve"> – Bass</w:t>
      </w:r>
    </w:p>
    <w:p w:rsidR="00E66DA5" w:rsidRPr="00E66DA5" w:rsidRDefault="00E66DA5" w:rsidP="00E66DA5">
      <w:pPr>
        <w:spacing w:line="276" w:lineRule="auto"/>
        <w:rPr>
          <w:rFonts w:ascii="Raleway" w:eastAsia="Calibri" w:hAnsi="Raleway" w:cs="Calibri"/>
          <w:color w:val="000000" w:themeColor="text1"/>
          <w:sz w:val="24"/>
          <w:szCs w:val="24"/>
        </w:rPr>
      </w:pPr>
      <w:r w:rsidRPr="00E66DA5">
        <w:rPr>
          <w:rFonts w:ascii="Raleway" w:eastAsia="Calibri" w:hAnsi="Raleway" w:cs="Calibri"/>
          <w:color w:val="000000" w:themeColor="text1"/>
          <w:sz w:val="24"/>
          <w:szCs w:val="24"/>
        </w:rPr>
        <w:tab/>
      </w:r>
      <w:r w:rsidRPr="00E66DA5">
        <w:rPr>
          <w:rFonts w:ascii="Raleway" w:eastAsia="Calibri" w:hAnsi="Raleway" w:cs="Calibri"/>
          <w:color w:val="000000" w:themeColor="text1"/>
          <w:sz w:val="24"/>
          <w:szCs w:val="24"/>
        </w:rPr>
        <w:tab/>
      </w:r>
      <w:r w:rsidRPr="00E66DA5">
        <w:rPr>
          <w:rFonts w:ascii="Raleway" w:eastAsia="Calibri" w:hAnsi="Raleway" w:cs="Calibri"/>
          <w:b/>
          <w:color w:val="000000" w:themeColor="text1"/>
          <w:sz w:val="24"/>
          <w:szCs w:val="24"/>
        </w:rPr>
        <w:t xml:space="preserve">Alex </w:t>
      </w:r>
      <w:proofErr w:type="spellStart"/>
      <w:r w:rsidRPr="00E66DA5">
        <w:rPr>
          <w:rFonts w:ascii="Raleway" w:eastAsia="Calibri" w:hAnsi="Raleway" w:cs="Calibri"/>
          <w:b/>
          <w:color w:val="000000" w:themeColor="text1"/>
          <w:sz w:val="24"/>
          <w:szCs w:val="24"/>
        </w:rPr>
        <w:t>Mendenueta</w:t>
      </w:r>
      <w:proofErr w:type="spellEnd"/>
      <w:r w:rsidRPr="00E66DA5">
        <w:rPr>
          <w:rFonts w:ascii="Raleway" w:eastAsia="Calibri" w:hAnsi="Raleway" w:cs="Calibri"/>
          <w:color w:val="000000" w:themeColor="text1"/>
          <w:sz w:val="24"/>
          <w:szCs w:val="24"/>
        </w:rPr>
        <w:t xml:space="preserve"> – Drums / Backing Vocals</w:t>
      </w:r>
    </w:p>
    <w:p w:rsidR="00E66DA5" w:rsidRDefault="00E66DA5" w:rsidP="00E66DA5">
      <w:pPr>
        <w:spacing w:line="276" w:lineRule="auto"/>
        <w:rPr>
          <w:rFonts w:ascii="Raleway" w:eastAsia="Calibri" w:hAnsi="Raleway" w:cs="Calibri"/>
          <w:color w:val="3C0006"/>
          <w:sz w:val="24"/>
          <w:szCs w:val="24"/>
        </w:rPr>
      </w:pPr>
      <w:r>
        <w:rPr>
          <w:rFonts w:ascii="Raleway" w:eastAsia="Calibri" w:hAnsi="Raleway" w:cs="Calibri"/>
          <w:color w:val="3C0006"/>
          <w:sz w:val="24"/>
          <w:szCs w:val="24"/>
        </w:rPr>
        <w:tab/>
      </w:r>
    </w:p>
    <w:p w:rsidR="00E66DA5" w:rsidRDefault="00E66DA5" w:rsidP="00E66DA5">
      <w:pPr>
        <w:spacing w:line="276" w:lineRule="auto"/>
        <w:rPr>
          <w:rFonts w:ascii="Raleway" w:eastAsia="Calibri" w:hAnsi="Raleway" w:cs="Calibri"/>
          <w:color w:val="3C0006"/>
          <w:sz w:val="24"/>
          <w:szCs w:val="24"/>
        </w:rPr>
      </w:pPr>
      <w:r>
        <w:rPr>
          <w:rFonts w:ascii="Raleway" w:eastAsia="Calibri" w:hAnsi="Raleway" w:cs="Calibri"/>
          <w:color w:val="3C0006"/>
          <w:sz w:val="24"/>
          <w:szCs w:val="24"/>
        </w:rPr>
        <w:tab/>
      </w:r>
    </w:p>
    <w:p w:rsidR="00E66DA5" w:rsidRPr="00E66DA5" w:rsidRDefault="00E66DA5" w:rsidP="00E66DA5">
      <w:pPr>
        <w:spacing w:line="360" w:lineRule="auto"/>
        <w:rPr>
          <w:rFonts w:ascii="Raleway" w:eastAsia="Calibri" w:hAnsi="Raleway" w:cs="Calibri"/>
          <w:color w:val="3C0006"/>
          <w:sz w:val="24"/>
          <w:szCs w:val="24"/>
        </w:rPr>
      </w:pPr>
      <w:r>
        <w:rPr>
          <w:rFonts w:ascii="Raleway" w:eastAsia="Calibri" w:hAnsi="Raleway" w:cs="Calibri"/>
          <w:color w:val="3C0006"/>
          <w:sz w:val="24"/>
          <w:szCs w:val="24"/>
        </w:rPr>
        <w:tab/>
      </w:r>
      <w:r w:rsidR="00374E97">
        <w:rPr>
          <w:noProof/>
          <w:sz w:val="22"/>
          <w:szCs w:val="22"/>
          <w:lang w:val="en-PH" w:eastAsia="en-PH"/>
        </w:rPr>
        <w:drawing>
          <wp:inline distT="0" distB="0" distL="0" distR="0">
            <wp:extent cx="6482715" cy="48895"/>
            <wp:effectExtent l="0" t="0" r="0" b="0"/>
            <wp:docPr id="2" name="Picture 2" descr="Folk-Ridge-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lk-Ridge-Bor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A5" w:rsidRDefault="00E66DA5" w:rsidP="00602FA6">
      <w:pPr>
        <w:rPr>
          <w:rFonts w:ascii="Raleway" w:eastAsia="Calibri" w:hAnsi="Raleway" w:cs="Calibri"/>
          <w:color w:val="3C0006"/>
          <w:sz w:val="28"/>
          <w:szCs w:val="28"/>
        </w:rPr>
      </w:pPr>
      <w:r>
        <w:rPr>
          <w:rFonts w:ascii="Raleway" w:eastAsia="Calibri" w:hAnsi="Raleway" w:cs="Calibri"/>
          <w:color w:val="3C0006"/>
          <w:sz w:val="28"/>
          <w:szCs w:val="28"/>
        </w:rPr>
        <w:tab/>
      </w:r>
    </w:p>
    <w:p w:rsidR="00E66DA5" w:rsidRDefault="00E66DA5" w:rsidP="00E66DA5">
      <w:pPr>
        <w:ind w:left="677"/>
        <w:rPr>
          <w:rFonts w:ascii="Raleway" w:eastAsia="Calibri" w:hAnsi="Raleway" w:cs="Calibri"/>
          <w:b/>
          <w:color w:val="3C0006"/>
          <w:sz w:val="28"/>
          <w:szCs w:val="28"/>
        </w:rPr>
      </w:pPr>
      <w:r>
        <w:rPr>
          <w:rFonts w:ascii="Raleway" w:eastAsia="Calibri" w:hAnsi="Raleway" w:cs="Calibri"/>
          <w:color w:val="3C0006"/>
          <w:sz w:val="28"/>
          <w:szCs w:val="28"/>
        </w:rPr>
        <w:tab/>
      </w:r>
      <w:r>
        <w:rPr>
          <w:rFonts w:ascii="Raleway" w:eastAsia="Calibri" w:hAnsi="Raleway" w:cs="Calibri"/>
          <w:b/>
          <w:color w:val="3C0006"/>
          <w:sz w:val="28"/>
          <w:szCs w:val="28"/>
        </w:rPr>
        <w:t>GENRES:</w:t>
      </w:r>
    </w:p>
    <w:p w:rsidR="00E66DA5" w:rsidRDefault="00E66DA5" w:rsidP="00602FA6">
      <w:pPr>
        <w:rPr>
          <w:rFonts w:ascii="Raleway" w:eastAsia="Calibri" w:hAnsi="Raleway" w:cs="Calibri"/>
          <w:color w:val="3C0006"/>
          <w:sz w:val="28"/>
          <w:szCs w:val="28"/>
        </w:rPr>
      </w:pPr>
      <w:r>
        <w:rPr>
          <w:rFonts w:ascii="Raleway" w:eastAsia="Calibri" w:hAnsi="Raleway" w:cs="Calibri"/>
          <w:color w:val="3C0006"/>
          <w:sz w:val="28"/>
          <w:szCs w:val="28"/>
        </w:rPr>
        <w:tab/>
      </w:r>
      <w:r>
        <w:rPr>
          <w:rFonts w:ascii="Raleway" w:eastAsia="Calibri" w:hAnsi="Raleway" w:cs="Calibri"/>
          <w:color w:val="3C0006"/>
          <w:sz w:val="28"/>
          <w:szCs w:val="28"/>
        </w:rPr>
        <w:tab/>
      </w:r>
    </w:p>
    <w:p w:rsidR="005724BC" w:rsidRPr="005724BC" w:rsidRDefault="005724BC" w:rsidP="00602FA6">
      <w:pPr>
        <w:rPr>
          <w:rFonts w:ascii="Raleway" w:eastAsia="Calibri" w:hAnsi="Raleway" w:cs="Calibri"/>
          <w:color w:val="3C0006"/>
          <w:sz w:val="24"/>
          <w:szCs w:val="24"/>
        </w:rPr>
      </w:pPr>
      <w:r>
        <w:rPr>
          <w:rFonts w:ascii="Raleway" w:eastAsia="Calibri" w:hAnsi="Raleway" w:cs="Calibri"/>
          <w:color w:val="3C0006"/>
          <w:sz w:val="28"/>
          <w:szCs w:val="28"/>
        </w:rPr>
        <w:tab/>
      </w:r>
      <w:r>
        <w:rPr>
          <w:rFonts w:ascii="Raleway" w:eastAsia="Calibri" w:hAnsi="Raleway" w:cs="Calibri"/>
          <w:color w:val="3C0006"/>
          <w:sz w:val="28"/>
          <w:szCs w:val="28"/>
        </w:rPr>
        <w:tab/>
      </w:r>
      <w:r w:rsidRPr="005724BC">
        <w:rPr>
          <w:rFonts w:ascii="Raleway" w:eastAsia="Calibri" w:hAnsi="Raleway" w:cs="Calibri"/>
          <w:b/>
          <w:color w:val="3C0006"/>
          <w:sz w:val="24"/>
          <w:szCs w:val="24"/>
        </w:rPr>
        <w:t xml:space="preserve">Main: </w:t>
      </w:r>
      <w:r w:rsidRPr="005724BC">
        <w:rPr>
          <w:rFonts w:ascii="Raleway" w:eastAsia="Calibri" w:hAnsi="Raleway" w:cs="Calibri"/>
          <w:color w:val="3C0006"/>
          <w:sz w:val="24"/>
          <w:szCs w:val="24"/>
        </w:rPr>
        <w:t>Folk, Country, Rock N Roll</w:t>
      </w:r>
    </w:p>
    <w:p w:rsidR="005724BC" w:rsidRPr="005724BC" w:rsidRDefault="005724BC" w:rsidP="00602FA6">
      <w:pPr>
        <w:rPr>
          <w:rFonts w:ascii="Raleway" w:eastAsia="Calibri" w:hAnsi="Raleway" w:cs="Calibri"/>
          <w:color w:val="3C0006"/>
          <w:sz w:val="24"/>
          <w:szCs w:val="24"/>
        </w:rPr>
      </w:pPr>
      <w:r w:rsidRPr="005724BC">
        <w:rPr>
          <w:rFonts w:ascii="Raleway" w:eastAsia="Calibri" w:hAnsi="Raleway" w:cs="Calibri"/>
          <w:color w:val="3C0006"/>
          <w:sz w:val="24"/>
          <w:szCs w:val="24"/>
        </w:rPr>
        <w:tab/>
      </w:r>
      <w:r w:rsidRPr="005724BC">
        <w:rPr>
          <w:rFonts w:ascii="Raleway" w:eastAsia="Calibri" w:hAnsi="Raleway" w:cs="Calibri"/>
          <w:color w:val="3C0006"/>
          <w:sz w:val="24"/>
          <w:szCs w:val="24"/>
        </w:rPr>
        <w:tab/>
      </w:r>
      <w:r w:rsidRPr="005724BC">
        <w:rPr>
          <w:rFonts w:ascii="Raleway" w:eastAsia="Calibri" w:hAnsi="Raleway" w:cs="Calibri"/>
          <w:b/>
          <w:color w:val="3C0006"/>
          <w:sz w:val="24"/>
          <w:szCs w:val="24"/>
        </w:rPr>
        <w:t>Others:</w:t>
      </w:r>
      <w:r w:rsidRPr="005724BC">
        <w:rPr>
          <w:rFonts w:ascii="Raleway" w:eastAsia="Calibri" w:hAnsi="Raleway" w:cs="Calibri"/>
          <w:color w:val="3C0006"/>
          <w:sz w:val="24"/>
          <w:szCs w:val="24"/>
        </w:rPr>
        <w:t xml:space="preserve"> Alternative, </w:t>
      </w:r>
      <w:r w:rsidR="0068636E">
        <w:rPr>
          <w:rFonts w:ascii="Raleway" w:eastAsia="Calibri" w:hAnsi="Raleway" w:cs="Calibri"/>
          <w:color w:val="3C0006"/>
          <w:sz w:val="24"/>
          <w:szCs w:val="24"/>
        </w:rPr>
        <w:t xml:space="preserve">Blues Rock, </w:t>
      </w:r>
      <w:r>
        <w:rPr>
          <w:rFonts w:ascii="Raleway" w:eastAsia="Calibri" w:hAnsi="Raleway" w:cs="Calibri"/>
          <w:color w:val="3C0006"/>
          <w:sz w:val="24"/>
          <w:szCs w:val="24"/>
        </w:rPr>
        <w:t>Modern Acoustic</w:t>
      </w:r>
      <w:r w:rsidRPr="005724BC">
        <w:rPr>
          <w:rFonts w:ascii="Raleway" w:eastAsia="Calibri" w:hAnsi="Raleway" w:cs="Calibri"/>
          <w:color w:val="3C0006"/>
          <w:sz w:val="24"/>
          <w:szCs w:val="24"/>
        </w:rPr>
        <w:t xml:space="preserve">, Reggae, </w:t>
      </w:r>
      <w:r>
        <w:rPr>
          <w:rFonts w:ascii="Raleway" w:eastAsia="Calibri" w:hAnsi="Raleway" w:cs="Calibri"/>
          <w:color w:val="3C0006"/>
          <w:sz w:val="24"/>
          <w:szCs w:val="24"/>
        </w:rPr>
        <w:t>Soft Rock</w:t>
      </w:r>
    </w:p>
    <w:p w:rsidR="005724BC" w:rsidRDefault="005724BC" w:rsidP="00602FA6">
      <w:pPr>
        <w:rPr>
          <w:rFonts w:ascii="Raleway" w:eastAsia="Calibri" w:hAnsi="Raleway" w:cs="Calibri"/>
          <w:color w:val="3C0006"/>
          <w:sz w:val="28"/>
          <w:szCs w:val="28"/>
        </w:rPr>
      </w:pPr>
      <w:r>
        <w:rPr>
          <w:rFonts w:ascii="Raleway" w:eastAsia="Calibri" w:hAnsi="Raleway" w:cs="Calibri"/>
          <w:color w:val="3C0006"/>
          <w:sz w:val="28"/>
          <w:szCs w:val="28"/>
        </w:rPr>
        <w:tab/>
      </w:r>
      <w:r>
        <w:rPr>
          <w:rFonts w:ascii="Raleway" w:eastAsia="Calibri" w:hAnsi="Raleway" w:cs="Calibri"/>
          <w:color w:val="3C0006"/>
          <w:sz w:val="28"/>
          <w:szCs w:val="28"/>
        </w:rPr>
        <w:tab/>
      </w:r>
    </w:p>
    <w:p w:rsidR="00E66DA5" w:rsidRPr="00602FA6" w:rsidRDefault="00E66DA5" w:rsidP="00602FA6">
      <w:pPr>
        <w:rPr>
          <w:rFonts w:ascii="Raleway" w:eastAsia="Calibri" w:hAnsi="Raleway" w:cs="Calibri"/>
          <w:color w:val="3C0006"/>
          <w:sz w:val="28"/>
          <w:szCs w:val="28"/>
        </w:rPr>
      </w:pPr>
    </w:p>
    <w:p w:rsidR="00354EF2" w:rsidRDefault="00354EF2" w:rsidP="0049335B">
      <w:pPr>
        <w:spacing w:line="280" w:lineRule="exact"/>
        <w:ind w:left="3600"/>
        <w:rPr>
          <w:rFonts w:ascii="Calibri" w:eastAsia="Calibri" w:hAnsi="Calibri" w:cs="Calibri"/>
          <w:b/>
          <w:color w:val="808080"/>
        </w:rPr>
      </w:pPr>
    </w:p>
    <w:p w:rsidR="00354EF2" w:rsidRDefault="00354EF2" w:rsidP="0049335B">
      <w:pPr>
        <w:spacing w:line="280" w:lineRule="exact"/>
        <w:ind w:left="3600"/>
        <w:rPr>
          <w:rFonts w:ascii="Calibri" w:eastAsia="Calibri" w:hAnsi="Calibri" w:cs="Calibri"/>
          <w:b/>
          <w:color w:val="808080"/>
        </w:rPr>
      </w:pPr>
    </w:p>
    <w:p w:rsidR="00354EF2" w:rsidRDefault="00354EF2" w:rsidP="0049335B">
      <w:pPr>
        <w:spacing w:line="280" w:lineRule="exact"/>
        <w:ind w:left="3600"/>
        <w:rPr>
          <w:rFonts w:ascii="Calibri" w:eastAsia="Calibri" w:hAnsi="Calibri" w:cs="Calibri"/>
          <w:b/>
          <w:color w:val="808080"/>
        </w:rPr>
      </w:pPr>
    </w:p>
    <w:p w:rsidR="00354EF2" w:rsidRDefault="00354EF2" w:rsidP="0049335B">
      <w:pPr>
        <w:spacing w:line="280" w:lineRule="exact"/>
        <w:ind w:left="3600"/>
        <w:rPr>
          <w:rFonts w:ascii="Calibri" w:eastAsia="Calibri" w:hAnsi="Calibri" w:cs="Calibri"/>
          <w:b/>
          <w:color w:val="808080"/>
        </w:rPr>
      </w:pPr>
    </w:p>
    <w:p w:rsidR="00354EF2" w:rsidRDefault="00354EF2" w:rsidP="0049335B">
      <w:pPr>
        <w:spacing w:line="280" w:lineRule="exact"/>
        <w:ind w:left="3600"/>
        <w:rPr>
          <w:rFonts w:ascii="Calibri" w:eastAsia="Calibri" w:hAnsi="Calibri" w:cs="Calibri"/>
          <w:b/>
          <w:color w:val="808080"/>
        </w:rPr>
      </w:pPr>
    </w:p>
    <w:p w:rsidR="0049335B" w:rsidRDefault="00696858" w:rsidP="0049335B">
      <w:pPr>
        <w:spacing w:line="280" w:lineRule="exact"/>
        <w:ind w:left="3600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 xml:space="preserve"> </w:t>
      </w:r>
      <w:r w:rsidR="00772F74">
        <w:rPr>
          <w:rFonts w:ascii="Calibri" w:eastAsia="Calibri" w:hAnsi="Calibri" w:cs="Calibri"/>
          <w:b/>
          <w:color w:val="808080"/>
        </w:rPr>
        <w:t xml:space="preserve">  </w:t>
      </w:r>
      <w:r>
        <w:rPr>
          <w:rFonts w:ascii="Calibri" w:eastAsia="Calibri" w:hAnsi="Calibri" w:cs="Calibri"/>
          <w:b/>
          <w:color w:val="808080"/>
        </w:rPr>
        <w:t xml:space="preserve">   </w:t>
      </w:r>
    </w:p>
    <w:p w:rsidR="000630B3" w:rsidRDefault="000630B3" w:rsidP="000630B3">
      <w:pPr>
        <w:rPr>
          <w:rFonts w:ascii="Calibri" w:eastAsia="Calibri" w:hAnsi="Calibri" w:cs="Calibri"/>
          <w:b/>
          <w:color w:val="808080"/>
        </w:rPr>
      </w:pPr>
    </w:p>
    <w:p w:rsidR="004333E1" w:rsidRDefault="000D30E4" w:rsidP="00165D17">
      <w:pPr>
        <w:rPr>
          <w:rFonts w:ascii="Raleway" w:eastAsia="Calibri" w:hAnsi="Raleway" w:cs="Calibri"/>
          <w:b/>
          <w:color w:val="3C0006"/>
          <w:sz w:val="28"/>
          <w:szCs w:val="28"/>
        </w:rPr>
      </w:pPr>
      <w:r>
        <w:rPr>
          <w:rFonts w:ascii="Raleway" w:eastAsia="Calibri" w:hAnsi="Raleway" w:cs="Calibri"/>
          <w:color w:val="3C0006"/>
          <w:sz w:val="28"/>
          <w:szCs w:val="28"/>
        </w:rPr>
        <w:tab/>
      </w:r>
      <w:r>
        <w:rPr>
          <w:rFonts w:ascii="Raleway" w:eastAsia="Calibri" w:hAnsi="Raleway" w:cs="Calibri"/>
          <w:b/>
          <w:color w:val="3C0006"/>
          <w:sz w:val="28"/>
          <w:szCs w:val="28"/>
        </w:rPr>
        <w:t xml:space="preserve">BAND </w:t>
      </w:r>
      <w:r w:rsidR="00DD0B4F">
        <w:rPr>
          <w:rFonts w:ascii="Raleway" w:eastAsia="Calibri" w:hAnsi="Raleway" w:cs="Calibri"/>
          <w:b/>
          <w:color w:val="3C0006"/>
          <w:sz w:val="28"/>
          <w:szCs w:val="28"/>
        </w:rPr>
        <w:t xml:space="preserve">MEMBER </w:t>
      </w:r>
      <w:r>
        <w:rPr>
          <w:rFonts w:ascii="Raleway" w:eastAsia="Calibri" w:hAnsi="Raleway" w:cs="Calibri"/>
          <w:b/>
          <w:color w:val="3C0006"/>
          <w:sz w:val="28"/>
          <w:szCs w:val="28"/>
        </w:rPr>
        <w:t>INFORMATION:</w:t>
      </w:r>
    </w:p>
    <w:p w:rsidR="00B20A07" w:rsidRDefault="00B20A07" w:rsidP="0043397B">
      <w:pPr>
        <w:ind w:left="1357"/>
        <w:rPr>
          <w:rFonts w:ascii="Raleway" w:eastAsia="Calibri" w:hAnsi="Raleway" w:cs="Calibri"/>
          <w:b/>
          <w:color w:val="3C0006"/>
          <w:sz w:val="28"/>
          <w:szCs w:val="28"/>
        </w:rPr>
      </w:pPr>
    </w:p>
    <w:p w:rsidR="00B20A07" w:rsidRDefault="00B20A07" w:rsidP="0043397B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E65B63" w:rsidRDefault="00E932FD" w:rsidP="00463116">
      <w:pPr>
        <w:rPr>
          <w:rFonts w:ascii="Raleway" w:eastAsia="Calibri" w:hAnsi="Raleway" w:cs="Calibri"/>
          <w:b/>
          <w:sz w:val="26"/>
          <w:szCs w:val="26"/>
        </w:rPr>
      </w:pPr>
      <w:r>
        <w:rPr>
          <w:noProof/>
          <w:sz w:val="26"/>
          <w:szCs w:val="26"/>
        </w:rPr>
        <w:pict>
          <v:shape id="_x0000_s1044" type="#_x0000_t75" style="position:absolute;margin-left:38.15pt;margin-top:5.3pt;width:111.6pt;height:150.2pt;z-index:251661312;mso-position-horizontal-relative:text;mso-position-vertical-relative:text;mso-width-relative:page;mso-height-relative:page" o:bordertopcolor="#3c0006" o:borderleftcolor="#3c0006" o:borderbottomcolor="#3c0006" o:borderrightcolor="#3c0006" stroked="t" strokecolor="#3c0006" strokeweight="3pt">
            <v:imagedata r:id="rId12" o:title="Band_ralph_06"/>
            <w10:wrap type="square"/>
          </v:shape>
        </w:pict>
      </w:r>
      <w:r w:rsidR="00E65B63">
        <w:rPr>
          <w:rFonts w:ascii="Raleway" w:eastAsia="Calibri" w:hAnsi="Raleway" w:cs="Calibri"/>
          <w:b/>
          <w:sz w:val="26"/>
          <w:szCs w:val="26"/>
        </w:rPr>
        <w:t>Ralph Martyn Esteva</w:t>
      </w:r>
      <w:r w:rsidR="0097296E">
        <w:rPr>
          <w:rFonts w:ascii="Raleway" w:eastAsia="Calibri" w:hAnsi="Raleway" w:cs="Calibri"/>
          <w:b/>
          <w:sz w:val="26"/>
          <w:szCs w:val="26"/>
        </w:rPr>
        <w:t xml:space="preserve"> </w:t>
      </w:r>
      <w:r w:rsidR="0097296E" w:rsidRPr="00FF6671">
        <w:rPr>
          <w:rFonts w:ascii="Raleway" w:eastAsia="Calibri" w:hAnsi="Raleway" w:cs="Calibri"/>
          <w:sz w:val="26"/>
          <w:szCs w:val="26"/>
        </w:rPr>
        <w:t>(</w:t>
      </w:r>
      <w:r w:rsidR="00DD0B4F" w:rsidRPr="00FF6671">
        <w:rPr>
          <w:rFonts w:ascii="Raleway" w:eastAsia="Calibri" w:hAnsi="Raleway" w:cs="Calibri"/>
          <w:sz w:val="26"/>
          <w:szCs w:val="26"/>
        </w:rPr>
        <w:t>vocal/guitar/violin</w:t>
      </w:r>
      <w:r w:rsidR="0097296E" w:rsidRPr="00FF6671">
        <w:rPr>
          <w:rFonts w:ascii="Raleway" w:eastAsia="Calibri" w:hAnsi="Raleway" w:cs="Calibri"/>
          <w:sz w:val="26"/>
          <w:szCs w:val="26"/>
        </w:rPr>
        <w:t>)</w:t>
      </w:r>
    </w:p>
    <w:p w:rsidR="00E65B63" w:rsidRPr="0090103F" w:rsidRDefault="00AC2057" w:rsidP="00463116">
      <w:pPr>
        <w:spacing w:before="240" w:line="240" w:lineRule="atLeast"/>
        <w:ind w:left="1355" w:right="454"/>
        <w:rPr>
          <w:rFonts w:ascii="Raleway" w:eastAsia="Calibri" w:hAnsi="Raleway" w:cs="Calibri"/>
          <w:sz w:val="22"/>
          <w:szCs w:val="22"/>
        </w:rPr>
      </w:pPr>
      <w:r w:rsidRPr="0090103F">
        <w:rPr>
          <w:rFonts w:ascii="Raleway" w:eastAsia="Calibri" w:hAnsi="Raleway" w:cs="Calibri"/>
          <w:sz w:val="22"/>
          <w:szCs w:val="22"/>
        </w:rPr>
        <w:t>Rap</w:t>
      </w:r>
      <w:r w:rsidR="00E65B63" w:rsidRPr="0090103F">
        <w:rPr>
          <w:rFonts w:ascii="Raleway" w:eastAsia="Calibri" w:hAnsi="Raleway" w:cs="Calibri"/>
          <w:sz w:val="22"/>
          <w:szCs w:val="22"/>
        </w:rPr>
        <w:t xml:space="preserve"> started to play the guitar at age </w:t>
      </w:r>
      <w:r w:rsidRPr="0090103F">
        <w:rPr>
          <w:rFonts w:ascii="Raleway" w:eastAsia="Calibri" w:hAnsi="Raleway" w:cs="Calibri"/>
          <w:sz w:val="22"/>
          <w:szCs w:val="22"/>
        </w:rPr>
        <w:t xml:space="preserve">12. He started listening to New wave, Alternative and Punk music, which lead him to </w:t>
      </w:r>
      <w:r w:rsidR="00A033DC">
        <w:rPr>
          <w:rFonts w:ascii="Raleway" w:eastAsia="Calibri" w:hAnsi="Raleway" w:cs="Calibri"/>
          <w:sz w:val="22"/>
          <w:szCs w:val="22"/>
        </w:rPr>
        <w:t>form</w:t>
      </w:r>
      <w:r w:rsidRPr="0090103F">
        <w:rPr>
          <w:rFonts w:ascii="Raleway" w:eastAsia="Calibri" w:hAnsi="Raleway" w:cs="Calibri"/>
          <w:sz w:val="22"/>
          <w:szCs w:val="22"/>
        </w:rPr>
        <w:t xml:space="preserve"> his 1</w:t>
      </w:r>
      <w:r w:rsidRPr="0090103F">
        <w:rPr>
          <w:rFonts w:ascii="Raleway" w:eastAsia="Calibri" w:hAnsi="Raleway" w:cs="Calibri"/>
          <w:sz w:val="22"/>
          <w:szCs w:val="22"/>
          <w:vertAlign w:val="superscript"/>
        </w:rPr>
        <w:t>st</w:t>
      </w:r>
      <w:r w:rsidRPr="0090103F">
        <w:rPr>
          <w:rFonts w:ascii="Raleway" w:eastAsia="Calibri" w:hAnsi="Raleway" w:cs="Calibri"/>
          <w:sz w:val="22"/>
          <w:szCs w:val="22"/>
        </w:rPr>
        <w:t xml:space="preserve"> band in High School. As he stepped into College, he joined a Pop/OPM </w:t>
      </w:r>
      <w:r w:rsidR="00FE476F">
        <w:rPr>
          <w:rFonts w:ascii="Raleway" w:eastAsia="Calibri" w:hAnsi="Raleway" w:cs="Calibri"/>
          <w:sz w:val="22"/>
          <w:szCs w:val="22"/>
        </w:rPr>
        <w:t>band</w:t>
      </w:r>
      <w:r w:rsidR="0021615B">
        <w:rPr>
          <w:rFonts w:ascii="Raleway" w:eastAsia="Calibri" w:hAnsi="Raleway" w:cs="Calibri"/>
          <w:sz w:val="22"/>
          <w:szCs w:val="22"/>
        </w:rPr>
        <w:t xml:space="preserve"> called</w:t>
      </w:r>
      <w:r w:rsidR="00463116">
        <w:rPr>
          <w:rFonts w:ascii="Raleway" w:eastAsia="Calibri" w:hAnsi="Raleway" w:cs="Calibri"/>
          <w:sz w:val="22"/>
          <w:szCs w:val="22"/>
        </w:rPr>
        <w:t xml:space="preserve"> </w:t>
      </w:r>
      <w:r w:rsidRPr="0090103F">
        <w:rPr>
          <w:rFonts w:ascii="Raleway" w:eastAsia="Calibri" w:hAnsi="Raleway" w:cs="Calibri"/>
          <w:sz w:val="22"/>
          <w:szCs w:val="22"/>
        </w:rPr>
        <w:t>29</w:t>
      </w:r>
      <w:r w:rsidRPr="0090103F">
        <w:rPr>
          <w:rFonts w:ascii="Raleway" w:eastAsia="Calibri" w:hAnsi="Raleway" w:cs="Calibri"/>
          <w:sz w:val="22"/>
          <w:szCs w:val="22"/>
          <w:vertAlign w:val="superscript"/>
        </w:rPr>
        <w:t>th</w:t>
      </w:r>
      <w:r w:rsidR="00C10965">
        <w:rPr>
          <w:rFonts w:ascii="Raleway" w:eastAsia="Calibri" w:hAnsi="Raleway" w:cs="Calibri"/>
          <w:sz w:val="22"/>
          <w:szCs w:val="22"/>
        </w:rPr>
        <w:t xml:space="preserve"> OF</w:t>
      </w:r>
      <w:r w:rsidRPr="0090103F">
        <w:rPr>
          <w:rFonts w:ascii="Raleway" w:eastAsia="Calibri" w:hAnsi="Raleway" w:cs="Calibri"/>
          <w:sz w:val="22"/>
          <w:szCs w:val="22"/>
        </w:rPr>
        <w:t xml:space="preserve"> </w:t>
      </w:r>
      <w:r w:rsidR="00C10965">
        <w:rPr>
          <w:rFonts w:ascii="Raleway" w:eastAsia="Calibri" w:hAnsi="Raleway" w:cs="Calibri"/>
          <w:sz w:val="22"/>
          <w:szCs w:val="22"/>
        </w:rPr>
        <w:t>FEBRUARY</w:t>
      </w:r>
      <w:r w:rsidRPr="0090103F">
        <w:rPr>
          <w:rFonts w:ascii="Raleway" w:eastAsia="Calibri" w:hAnsi="Raleway" w:cs="Calibri"/>
          <w:sz w:val="22"/>
          <w:szCs w:val="22"/>
        </w:rPr>
        <w:t xml:space="preserve"> where they won 3</w:t>
      </w:r>
      <w:r w:rsidRPr="0090103F">
        <w:rPr>
          <w:rFonts w:ascii="Raleway" w:eastAsia="Calibri" w:hAnsi="Raleway" w:cs="Calibri"/>
          <w:sz w:val="22"/>
          <w:szCs w:val="22"/>
          <w:vertAlign w:val="superscript"/>
        </w:rPr>
        <w:t>rd</w:t>
      </w:r>
      <w:r w:rsidRPr="0090103F">
        <w:rPr>
          <w:rFonts w:ascii="Raleway" w:eastAsia="Calibri" w:hAnsi="Raleway" w:cs="Calibri"/>
          <w:sz w:val="22"/>
          <w:szCs w:val="22"/>
        </w:rPr>
        <w:t xml:space="preserve"> place in the 2015 SESSIONISTAS (</w:t>
      </w:r>
      <w:proofErr w:type="spellStart"/>
      <w:r w:rsidRPr="0090103F">
        <w:rPr>
          <w:rFonts w:ascii="Raleway" w:eastAsia="Calibri" w:hAnsi="Raleway" w:cs="Calibri"/>
          <w:sz w:val="22"/>
          <w:szCs w:val="22"/>
        </w:rPr>
        <w:t>Tiendes</w:t>
      </w:r>
      <w:r w:rsidR="00F9706F">
        <w:rPr>
          <w:rFonts w:ascii="Raleway" w:eastAsia="Calibri" w:hAnsi="Raleway" w:cs="Calibri"/>
          <w:sz w:val="22"/>
          <w:szCs w:val="22"/>
        </w:rPr>
        <w:t>itas</w:t>
      </w:r>
      <w:proofErr w:type="spellEnd"/>
      <w:r w:rsidR="00F9706F">
        <w:rPr>
          <w:rFonts w:ascii="Raleway" w:eastAsia="Calibri" w:hAnsi="Raleway" w:cs="Calibri"/>
          <w:sz w:val="22"/>
          <w:szCs w:val="22"/>
        </w:rPr>
        <w:t>) and became Champion</w:t>
      </w:r>
      <w:r w:rsidR="007856DD" w:rsidRPr="0090103F">
        <w:rPr>
          <w:rFonts w:ascii="Raleway" w:eastAsia="Calibri" w:hAnsi="Raleway" w:cs="Calibri"/>
          <w:sz w:val="22"/>
          <w:szCs w:val="22"/>
        </w:rPr>
        <w:t xml:space="preserve"> in the 2016 BAND CLASH (Trinity University).</w:t>
      </w:r>
    </w:p>
    <w:p w:rsidR="0090103F" w:rsidRDefault="0090103F" w:rsidP="00433DB3">
      <w:pPr>
        <w:spacing w:before="240" w:line="240" w:lineRule="atLeast"/>
        <w:ind w:left="1355" w:right="454"/>
        <w:rPr>
          <w:rFonts w:ascii="Raleway" w:eastAsia="Calibri" w:hAnsi="Raleway" w:cs="Calibri"/>
          <w:sz w:val="22"/>
          <w:szCs w:val="22"/>
        </w:rPr>
      </w:pPr>
      <w:r>
        <w:rPr>
          <w:rFonts w:ascii="Raleway" w:eastAsia="Calibri" w:hAnsi="Raleway" w:cs="Calibri"/>
          <w:sz w:val="22"/>
          <w:szCs w:val="22"/>
        </w:rPr>
        <w:t>He</w:t>
      </w:r>
      <w:r w:rsidR="007856DD" w:rsidRPr="0090103F">
        <w:rPr>
          <w:rFonts w:ascii="Raleway" w:eastAsia="Calibri" w:hAnsi="Raleway" w:cs="Calibri"/>
          <w:sz w:val="22"/>
          <w:szCs w:val="22"/>
        </w:rPr>
        <w:t xml:space="preserve"> </w:t>
      </w:r>
      <w:r w:rsidR="007C32F7">
        <w:rPr>
          <w:rFonts w:ascii="Raleway" w:eastAsia="Calibri" w:hAnsi="Raleway" w:cs="Calibri"/>
          <w:sz w:val="22"/>
          <w:szCs w:val="22"/>
        </w:rPr>
        <w:t>joined</w:t>
      </w:r>
      <w:r w:rsidR="007856DD" w:rsidRPr="0090103F">
        <w:rPr>
          <w:rFonts w:ascii="Raleway" w:eastAsia="Calibri" w:hAnsi="Raleway" w:cs="Calibri"/>
          <w:sz w:val="22"/>
          <w:szCs w:val="22"/>
        </w:rPr>
        <w:t xml:space="preserve"> Theatre Acting workshops in Repertory Philippines for 10 years and did shows like JOSEPH AND THE DREAMCOAT</w:t>
      </w:r>
      <w:r w:rsidRPr="0090103F">
        <w:rPr>
          <w:rFonts w:ascii="Raleway" w:eastAsia="Calibri" w:hAnsi="Raleway" w:cs="Calibri"/>
          <w:sz w:val="22"/>
          <w:szCs w:val="22"/>
        </w:rPr>
        <w:t xml:space="preserve">, ONCE ON THIS ISLAND, and MAMMA MIA to name a few. </w:t>
      </w:r>
      <w:r>
        <w:rPr>
          <w:rFonts w:ascii="Raleway" w:eastAsia="Calibri" w:hAnsi="Raleway" w:cs="Calibri"/>
          <w:sz w:val="22"/>
          <w:szCs w:val="22"/>
        </w:rPr>
        <w:t>He was also part of the College Chorale</w:t>
      </w:r>
      <w:r w:rsidR="00433DB3">
        <w:rPr>
          <w:rFonts w:ascii="Raleway" w:eastAsia="Calibri" w:hAnsi="Raleway" w:cs="Calibri"/>
          <w:sz w:val="22"/>
          <w:szCs w:val="22"/>
        </w:rPr>
        <w:t xml:space="preserve"> for </w:t>
      </w:r>
      <w:r w:rsidR="007C32F7">
        <w:rPr>
          <w:rFonts w:ascii="Raleway" w:eastAsia="Calibri" w:hAnsi="Raleway" w:cs="Calibri"/>
          <w:sz w:val="22"/>
          <w:szCs w:val="22"/>
        </w:rPr>
        <w:t xml:space="preserve">a </w:t>
      </w:r>
      <w:r>
        <w:rPr>
          <w:rFonts w:ascii="Raleway" w:eastAsia="Calibri" w:hAnsi="Raleway" w:cs="Calibri"/>
          <w:sz w:val="22"/>
          <w:szCs w:val="22"/>
        </w:rPr>
        <w:t xml:space="preserve">year. </w:t>
      </w:r>
    </w:p>
    <w:p w:rsidR="0090103F" w:rsidRDefault="00F9706F" w:rsidP="00433DB3">
      <w:pPr>
        <w:spacing w:before="120" w:line="240" w:lineRule="atLeast"/>
        <w:ind w:left="720" w:right="454"/>
        <w:rPr>
          <w:rFonts w:ascii="Raleway" w:eastAsia="Calibri" w:hAnsi="Raleway" w:cs="Calibri"/>
          <w:sz w:val="22"/>
          <w:szCs w:val="22"/>
        </w:rPr>
      </w:pPr>
      <w:r>
        <w:rPr>
          <w:rFonts w:ascii="Raleway" w:eastAsia="Calibri" w:hAnsi="Raleway" w:cs="Calibri"/>
          <w:sz w:val="22"/>
          <w:szCs w:val="22"/>
        </w:rPr>
        <w:t>Inspired by his musician u</w:t>
      </w:r>
      <w:r w:rsidR="007856DD" w:rsidRPr="0090103F">
        <w:rPr>
          <w:rFonts w:ascii="Raleway" w:eastAsia="Calibri" w:hAnsi="Raleway" w:cs="Calibri"/>
          <w:sz w:val="22"/>
          <w:szCs w:val="22"/>
        </w:rPr>
        <w:t>ncles in Hong Kong, he dedicated his life into forming this Acoustic band, hoping to show the audiences the greatness of Folk, Country and Rock N Roll music</w:t>
      </w:r>
      <w:r w:rsidR="0090103F">
        <w:rPr>
          <w:rFonts w:ascii="Raleway" w:eastAsia="Calibri" w:hAnsi="Raleway" w:cs="Calibri"/>
          <w:sz w:val="22"/>
          <w:szCs w:val="22"/>
        </w:rPr>
        <w:t>. Aside from the Guitar, he also enjoys playing the Violin</w:t>
      </w:r>
      <w:r w:rsidR="005D0666">
        <w:rPr>
          <w:rFonts w:ascii="Raleway" w:eastAsia="Calibri" w:hAnsi="Raleway" w:cs="Calibri"/>
          <w:sz w:val="22"/>
          <w:szCs w:val="22"/>
        </w:rPr>
        <w:t>,</w:t>
      </w:r>
      <w:r w:rsidR="0090103F">
        <w:rPr>
          <w:rFonts w:ascii="Raleway" w:eastAsia="Calibri" w:hAnsi="Raleway" w:cs="Calibri"/>
          <w:sz w:val="22"/>
          <w:szCs w:val="22"/>
        </w:rPr>
        <w:t xml:space="preserve"> DOTA and w</w:t>
      </w:r>
      <w:r w:rsidR="0021615B">
        <w:rPr>
          <w:rFonts w:ascii="Raleway" w:eastAsia="Calibri" w:hAnsi="Raleway" w:cs="Calibri"/>
          <w:sz w:val="22"/>
          <w:szCs w:val="22"/>
        </w:rPr>
        <w:t xml:space="preserve">atch Comedic movies in his past </w:t>
      </w:r>
      <w:r w:rsidR="0090103F">
        <w:rPr>
          <w:rFonts w:ascii="Raleway" w:eastAsia="Calibri" w:hAnsi="Raleway" w:cs="Calibri"/>
          <w:sz w:val="22"/>
          <w:szCs w:val="22"/>
        </w:rPr>
        <w:t>time.</w:t>
      </w:r>
      <w:r>
        <w:rPr>
          <w:rFonts w:ascii="Raleway" w:eastAsia="Calibri" w:hAnsi="Raleway" w:cs="Calibri"/>
          <w:sz w:val="22"/>
          <w:szCs w:val="22"/>
        </w:rPr>
        <w:t xml:space="preserve"> He currently works for </w:t>
      </w:r>
      <w:proofErr w:type="spellStart"/>
      <w:r>
        <w:rPr>
          <w:rFonts w:ascii="Raleway" w:eastAsia="Calibri" w:hAnsi="Raleway" w:cs="Calibri"/>
          <w:sz w:val="22"/>
          <w:szCs w:val="22"/>
        </w:rPr>
        <w:t>StraightA</w:t>
      </w:r>
      <w:r w:rsidR="007C32F7">
        <w:rPr>
          <w:rFonts w:ascii="Raleway" w:eastAsia="Calibri" w:hAnsi="Raleway" w:cs="Calibri"/>
          <w:sz w:val="22"/>
          <w:szCs w:val="22"/>
        </w:rPr>
        <w:t>rrow</w:t>
      </w:r>
      <w:proofErr w:type="spellEnd"/>
      <w:r w:rsidR="007C32F7">
        <w:rPr>
          <w:rFonts w:ascii="Raleway" w:eastAsia="Calibri" w:hAnsi="Raleway" w:cs="Calibri"/>
          <w:sz w:val="22"/>
          <w:szCs w:val="22"/>
        </w:rPr>
        <w:t xml:space="preserve"> Corporation as a Web Specialist.</w:t>
      </w:r>
    </w:p>
    <w:p w:rsidR="004333E1" w:rsidRDefault="00374E97" w:rsidP="00C10965">
      <w:pPr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sz w:val="22"/>
          <w:szCs w:val="22"/>
          <w:lang w:val="en-PH" w:eastAsia="en-PH"/>
        </w:rPr>
        <w:drawing>
          <wp:inline distT="0" distB="0" distL="0" distR="0">
            <wp:extent cx="6482715" cy="48895"/>
            <wp:effectExtent l="0" t="0" r="0" b="0"/>
            <wp:docPr id="3" name="Picture 3" descr="Folk-Ridge-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lk-Ridge-Bor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B63" w:rsidRDefault="00C10965" w:rsidP="0043397B">
      <w:pPr>
        <w:ind w:left="135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E65B63" w:rsidRDefault="00076322" w:rsidP="00563D64">
      <w:pPr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pict>
          <v:shape id="_x0000_s1053" type="#_x0000_t75" style="position:absolute;margin-left:435.55pt;margin-top:1.5pt;width:112.7pt;height:149.15pt;z-index:251665408;mso-position-horizontal-relative:text;mso-position-vertical-relative:text;mso-width-relative:page;mso-height-relative:page" stroked="t" strokecolor="#3c0006" strokeweight="3pt">
            <v:imagedata r:id="rId13" o:title="Band_jamil"/>
            <w10:wrap type="square"/>
          </v:shape>
        </w:pict>
      </w:r>
      <w:r w:rsidR="00563D64">
        <w:rPr>
          <w:rFonts w:ascii="Calibri" w:eastAsia="Calibri" w:hAnsi="Calibri" w:cs="Calibri"/>
          <w:b/>
          <w:sz w:val="24"/>
          <w:szCs w:val="24"/>
        </w:rPr>
        <w:tab/>
      </w:r>
      <w:r w:rsidR="005D36E6">
        <w:rPr>
          <w:rFonts w:ascii="Raleway" w:eastAsia="Calibri" w:hAnsi="Raleway" w:cs="Calibri"/>
          <w:b/>
          <w:sz w:val="26"/>
          <w:szCs w:val="26"/>
        </w:rPr>
        <w:t>Jamil Villanueva</w:t>
      </w:r>
      <w:r w:rsidR="0097296E">
        <w:rPr>
          <w:rFonts w:ascii="Raleway" w:eastAsia="Calibri" w:hAnsi="Raleway" w:cs="Calibri"/>
          <w:b/>
          <w:sz w:val="26"/>
          <w:szCs w:val="26"/>
        </w:rPr>
        <w:t xml:space="preserve"> </w:t>
      </w:r>
      <w:r w:rsidR="0097296E" w:rsidRPr="0001265B">
        <w:rPr>
          <w:rFonts w:ascii="Raleway" w:eastAsia="Calibri" w:hAnsi="Raleway" w:cs="Calibri"/>
          <w:sz w:val="26"/>
          <w:szCs w:val="26"/>
        </w:rPr>
        <w:t>(</w:t>
      </w:r>
      <w:r w:rsidR="00563D64" w:rsidRPr="0001265B">
        <w:rPr>
          <w:rFonts w:ascii="Raleway" w:eastAsia="Calibri" w:hAnsi="Raleway" w:cs="Calibri"/>
          <w:sz w:val="26"/>
          <w:szCs w:val="26"/>
        </w:rPr>
        <w:t>vocal/guitar</w:t>
      </w:r>
      <w:r w:rsidR="0097296E" w:rsidRPr="0001265B">
        <w:rPr>
          <w:rFonts w:ascii="Raleway" w:eastAsia="Calibri" w:hAnsi="Raleway" w:cs="Calibri"/>
          <w:sz w:val="26"/>
          <w:szCs w:val="26"/>
        </w:rPr>
        <w:t>)</w:t>
      </w:r>
    </w:p>
    <w:p w:rsidR="005D36E6" w:rsidRPr="005D36E6" w:rsidRDefault="005D36E6" w:rsidP="00076322">
      <w:pPr>
        <w:rPr>
          <w:rFonts w:ascii="Raleway" w:eastAsia="Calibri" w:hAnsi="Raleway" w:cs="Calibri"/>
          <w:b/>
          <w:sz w:val="22"/>
          <w:szCs w:val="22"/>
        </w:rPr>
      </w:pPr>
    </w:p>
    <w:p w:rsidR="005D36E6" w:rsidRDefault="005D36E6" w:rsidP="005D36E6">
      <w:pPr>
        <w:ind w:left="720"/>
        <w:rPr>
          <w:rFonts w:ascii="Raleway" w:hAnsi="Raleway"/>
          <w:sz w:val="22"/>
          <w:szCs w:val="22"/>
        </w:rPr>
      </w:pPr>
      <w:r w:rsidRPr="005D36E6">
        <w:rPr>
          <w:rFonts w:ascii="Raleway" w:hAnsi="Raleway"/>
          <w:sz w:val="22"/>
          <w:szCs w:val="22"/>
        </w:rPr>
        <w:t>Jamil Villanueva is one of a kind vocalist playing Alternative, Jazz, Rock, Pop Music with his colleagues in college back in 2006 – 2010 putting themselves as a quality performer. They've played a lot of songs such as Original and Cover songs performing in different bars in the metro and placing their heart in music career as one of their advocacies in life.</w:t>
      </w:r>
    </w:p>
    <w:p w:rsidR="005D36E6" w:rsidRPr="005D36E6" w:rsidRDefault="005D36E6" w:rsidP="005D36E6">
      <w:pPr>
        <w:ind w:left="720"/>
        <w:rPr>
          <w:rFonts w:ascii="Raleway" w:hAnsi="Raleway"/>
          <w:sz w:val="22"/>
          <w:szCs w:val="22"/>
        </w:rPr>
      </w:pPr>
    </w:p>
    <w:p w:rsidR="005D36E6" w:rsidRPr="005D36E6" w:rsidRDefault="005D36E6" w:rsidP="005D36E6">
      <w:pPr>
        <w:ind w:left="720"/>
        <w:rPr>
          <w:rFonts w:ascii="Raleway" w:hAnsi="Raleway"/>
          <w:sz w:val="22"/>
          <w:szCs w:val="22"/>
        </w:rPr>
      </w:pPr>
      <w:r w:rsidRPr="005D36E6">
        <w:rPr>
          <w:rFonts w:ascii="Raleway" w:hAnsi="Raleway"/>
          <w:sz w:val="22"/>
          <w:szCs w:val="22"/>
        </w:rPr>
        <w:t xml:space="preserve">He’s </w:t>
      </w:r>
      <w:r>
        <w:rPr>
          <w:rFonts w:ascii="Raleway" w:hAnsi="Raleway"/>
          <w:sz w:val="22"/>
          <w:szCs w:val="22"/>
        </w:rPr>
        <w:t xml:space="preserve">now </w:t>
      </w:r>
      <w:r w:rsidRPr="005D36E6">
        <w:rPr>
          <w:rFonts w:ascii="Raleway" w:hAnsi="Raleway"/>
          <w:sz w:val="22"/>
          <w:szCs w:val="22"/>
        </w:rPr>
        <w:t>back on track after separate lives on the band due to different professions that they have right now. Knowing music is one of his priorities now, he later became a Solo Acoustic Artist for food concessionaries &amp; party events. He still continues to write songs and poetry and independently record his own music style.</w:t>
      </w:r>
    </w:p>
    <w:p w:rsidR="0097296E" w:rsidRDefault="0097296E" w:rsidP="00E1679A">
      <w:pPr>
        <w:rPr>
          <w:rFonts w:ascii="Calibri" w:eastAsia="Calibri" w:hAnsi="Calibri" w:cs="Calibri"/>
          <w:b/>
          <w:sz w:val="24"/>
          <w:szCs w:val="24"/>
        </w:rPr>
      </w:pPr>
    </w:p>
    <w:p w:rsidR="00E65B63" w:rsidRDefault="004D4E65" w:rsidP="004D4E65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374E97">
        <w:rPr>
          <w:noProof/>
          <w:sz w:val="22"/>
          <w:szCs w:val="22"/>
          <w:lang w:val="en-PH" w:eastAsia="en-PH"/>
        </w:rPr>
        <w:drawing>
          <wp:inline distT="0" distB="0" distL="0" distR="0">
            <wp:extent cx="6454775" cy="53975"/>
            <wp:effectExtent l="0" t="0" r="0" b="0"/>
            <wp:docPr id="5" name="Picture 5" descr="Folk-Ridge-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lk-Ridge-Bor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75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B63" w:rsidRDefault="00E65B63" w:rsidP="0043397B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E65B63" w:rsidRDefault="005C3A7C" w:rsidP="0043397B">
      <w:pPr>
        <w:ind w:left="135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Raleway" w:eastAsia="Calibri" w:hAnsi="Raleway" w:cs="Calibri"/>
          <w:b/>
          <w:noProof/>
          <w:sz w:val="26"/>
          <w:szCs w:val="26"/>
          <w:lang w:val="en-PH" w:eastAsia="en-PH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477520</wp:posOffset>
            </wp:positionH>
            <wp:positionV relativeFrom="paragraph">
              <wp:posOffset>185420</wp:posOffset>
            </wp:positionV>
            <wp:extent cx="1429385" cy="1907540"/>
            <wp:effectExtent l="38100" t="38100" r="18415" b="16510"/>
            <wp:wrapSquare wrapText="bothSides"/>
            <wp:docPr id="11" name="Picture 11" descr="C:\Users\Rap Esteva\AppData\Local\Microsoft\Windows\INetCache\Content.Word\Band_hi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p Esteva\AppData\Local\Microsoft\Windows\INetCache\Content.Word\Band_hir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9075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3C000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E65" w:rsidRDefault="00C25E1F" w:rsidP="004D4E65">
      <w:pPr>
        <w:ind w:left="1357"/>
        <w:rPr>
          <w:rFonts w:ascii="Raleway" w:eastAsia="Calibri" w:hAnsi="Raleway" w:cs="Calibri"/>
          <w:sz w:val="26"/>
          <w:szCs w:val="26"/>
        </w:rPr>
      </w:pPr>
      <w:r>
        <w:rPr>
          <w:rFonts w:ascii="Raleway" w:eastAsia="Calibri" w:hAnsi="Raleway" w:cs="Calibri"/>
          <w:b/>
          <w:sz w:val="26"/>
          <w:szCs w:val="26"/>
        </w:rPr>
        <w:t xml:space="preserve">Hiro di Angelo </w:t>
      </w:r>
      <w:r w:rsidR="004D4E65" w:rsidRPr="0001265B">
        <w:rPr>
          <w:rFonts w:ascii="Raleway" w:eastAsia="Calibri" w:hAnsi="Raleway" w:cs="Calibri"/>
          <w:sz w:val="26"/>
          <w:szCs w:val="26"/>
        </w:rPr>
        <w:t>(vocal/harmonica)</w:t>
      </w:r>
    </w:p>
    <w:p w:rsidR="00B20A07" w:rsidRPr="004D4E65" w:rsidRDefault="00B20A07" w:rsidP="004D4E65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582B00" w:rsidRDefault="00B20A07" w:rsidP="00B20A07">
      <w:pPr>
        <w:ind w:left="1357"/>
        <w:rPr>
          <w:rFonts w:ascii="Raleway" w:eastAsia="Calibri" w:hAnsi="Raleway" w:cs="Calibri"/>
          <w:sz w:val="22"/>
          <w:szCs w:val="22"/>
        </w:rPr>
      </w:pPr>
      <w:r w:rsidRPr="00B20A07">
        <w:rPr>
          <w:rFonts w:ascii="Raleway" w:eastAsia="Calibri" w:hAnsi="Raleway" w:cs="Calibri"/>
          <w:sz w:val="22"/>
          <w:szCs w:val="22"/>
        </w:rPr>
        <w:t>Hiro di Angelo, known si</w:t>
      </w:r>
      <w:r>
        <w:rPr>
          <w:rFonts w:ascii="Raleway" w:eastAsia="Calibri" w:hAnsi="Raleway" w:cs="Calibri"/>
          <w:sz w:val="22"/>
          <w:szCs w:val="22"/>
        </w:rPr>
        <w:t>mply as HIRO by his peers, is a stage</w:t>
      </w:r>
      <w:r w:rsidRPr="00B20A07">
        <w:rPr>
          <w:rFonts w:ascii="Raleway" w:eastAsia="Calibri" w:hAnsi="Raleway" w:cs="Calibri"/>
          <w:sz w:val="22"/>
          <w:szCs w:val="22"/>
        </w:rPr>
        <w:t xml:space="preserve"> actor, singer, dancer and model. Having had his first soloist experience during Second-year</w:t>
      </w:r>
    </w:p>
    <w:p w:rsidR="00582B00" w:rsidRDefault="00B20A07" w:rsidP="00B20A07">
      <w:pPr>
        <w:ind w:left="1357"/>
        <w:rPr>
          <w:rFonts w:ascii="Raleway" w:eastAsia="Calibri" w:hAnsi="Raleway" w:cs="Calibri"/>
          <w:sz w:val="22"/>
          <w:szCs w:val="22"/>
        </w:rPr>
      </w:pPr>
      <w:r w:rsidRPr="00B20A07">
        <w:rPr>
          <w:rFonts w:ascii="Raleway" w:eastAsia="Calibri" w:hAnsi="Raleway" w:cs="Calibri"/>
          <w:sz w:val="22"/>
          <w:szCs w:val="22"/>
        </w:rPr>
        <w:t xml:space="preserve"> High School where he sung a Psalm to the entire student body, he later joined </w:t>
      </w:r>
    </w:p>
    <w:p w:rsidR="00582B00" w:rsidRDefault="00B20A07" w:rsidP="00B20A07">
      <w:pPr>
        <w:ind w:left="1357"/>
        <w:rPr>
          <w:rFonts w:ascii="Raleway" w:eastAsia="Calibri" w:hAnsi="Raleway" w:cs="Calibri"/>
          <w:sz w:val="22"/>
          <w:szCs w:val="22"/>
        </w:rPr>
      </w:pPr>
      <w:proofErr w:type="gramStart"/>
      <w:r w:rsidRPr="00B20A07">
        <w:rPr>
          <w:rFonts w:ascii="Raleway" w:eastAsia="Calibri" w:hAnsi="Raleway" w:cs="Calibri"/>
          <w:sz w:val="22"/>
          <w:szCs w:val="22"/>
        </w:rPr>
        <w:t>an</w:t>
      </w:r>
      <w:proofErr w:type="gramEnd"/>
      <w:r w:rsidRPr="00B20A07">
        <w:rPr>
          <w:rFonts w:ascii="Raleway" w:eastAsia="Calibri" w:hAnsi="Raleway" w:cs="Calibri"/>
          <w:sz w:val="22"/>
          <w:szCs w:val="22"/>
        </w:rPr>
        <w:t xml:space="preserve"> acoustic band YOUREDGE during his college years as a Vocalist. He</w:t>
      </w:r>
      <w:r>
        <w:rPr>
          <w:rFonts w:ascii="Raleway" w:eastAsia="Calibri" w:hAnsi="Raleway" w:cs="Calibri"/>
          <w:sz w:val="22"/>
          <w:szCs w:val="22"/>
        </w:rPr>
        <w:t xml:space="preserve"> went </w:t>
      </w:r>
      <w:proofErr w:type="gramStart"/>
      <w:r>
        <w:rPr>
          <w:rFonts w:ascii="Raleway" w:eastAsia="Calibri" w:hAnsi="Raleway" w:cs="Calibri"/>
          <w:sz w:val="22"/>
          <w:szCs w:val="22"/>
        </w:rPr>
        <w:t>back</w:t>
      </w:r>
      <w:proofErr w:type="gramEnd"/>
      <w:r>
        <w:rPr>
          <w:rFonts w:ascii="Raleway" w:eastAsia="Calibri" w:hAnsi="Raleway" w:cs="Calibri"/>
          <w:sz w:val="22"/>
          <w:szCs w:val="22"/>
        </w:rPr>
        <w:t xml:space="preserve"> into the world of performing arts</w:t>
      </w:r>
      <w:r w:rsidRPr="00B20A07">
        <w:rPr>
          <w:rFonts w:ascii="Raleway" w:eastAsia="Calibri" w:hAnsi="Raleway" w:cs="Calibri"/>
          <w:sz w:val="22"/>
          <w:szCs w:val="22"/>
        </w:rPr>
        <w:t xml:space="preserve"> by joining Repertory Philippines' Adult Class 2017. After their showca</w:t>
      </w:r>
      <w:bookmarkStart w:id="0" w:name="_GoBack"/>
      <w:bookmarkEnd w:id="0"/>
      <w:r w:rsidRPr="00B20A07">
        <w:rPr>
          <w:rFonts w:ascii="Raleway" w:eastAsia="Calibri" w:hAnsi="Raleway" w:cs="Calibri"/>
          <w:sz w:val="22"/>
          <w:szCs w:val="22"/>
        </w:rPr>
        <w:t>se MAKE A SCENE, where he played Marius and Aladdin, he has since p</w:t>
      </w:r>
      <w:r>
        <w:rPr>
          <w:rFonts w:ascii="Raleway" w:eastAsia="Calibri" w:hAnsi="Raleway" w:cs="Calibri"/>
          <w:sz w:val="22"/>
          <w:szCs w:val="22"/>
        </w:rPr>
        <w:t xml:space="preserve">layed in various shows such as </w:t>
      </w:r>
      <w:r w:rsidRPr="00B20A07">
        <w:rPr>
          <w:rFonts w:ascii="Raleway" w:eastAsia="Calibri" w:hAnsi="Raleway" w:cs="Calibri"/>
          <w:sz w:val="22"/>
          <w:szCs w:val="22"/>
        </w:rPr>
        <w:t xml:space="preserve">Enchanted Kingdom's ENCHANTÉ: MAPHISTA'S JAM, as Socrates (2017), </w:t>
      </w:r>
      <w:proofErr w:type="spellStart"/>
      <w:r w:rsidRPr="00B20A07">
        <w:rPr>
          <w:rFonts w:ascii="Raleway" w:eastAsia="Calibri" w:hAnsi="Raleway" w:cs="Calibri"/>
          <w:sz w:val="22"/>
          <w:szCs w:val="22"/>
        </w:rPr>
        <w:t>Direk</w:t>
      </w:r>
      <w:proofErr w:type="spellEnd"/>
      <w:r w:rsidRPr="00B20A07">
        <w:rPr>
          <w:rFonts w:ascii="Raleway" w:eastAsia="Calibri" w:hAnsi="Raleway" w:cs="Calibri"/>
          <w:sz w:val="22"/>
          <w:szCs w:val="22"/>
        </w:rPr>
        <w:t xml:space="preserve"> Nestor Torre's </w:t>
      </w:r>
    </w:p>
    <w:p w:rsidR="00582B00" w:rsidRDefault="00B20A07" w:rsidP="00B20A07">
      <w:pPr>
        <w:ind w:left="1357"/>
        <w:rPr>
          <w:rFonts w:ascii="Raleway" w:eastAsia="Calibri" w:hAnsi="Raleway" w:cs="Calibri"/>
          <w:sz w:val="22"/>
          <w:szCs w:val="22"/>
        </w:rPr>
      </w:pPr>
      <w:r w:rsidRPr="00B20A07">
        <w:rPr>
          <w:rFonts w:ascii="Raleway" w:eastAsia="Calibri" w:hAnsi="Raleway" w:cs="Calibri"/>
          <w:sz w:val="22"/>
          <w:szCs w:val="22"/>
        </w:rPr>
        <w:t>NASAAN SI HESUS and PADRE PIO (2017), and Julie Borromeo's Performing</w:t>
      </w:r>
    </w:p>
    <w:p w:rsidR="00B20A07" w:rsidRPr="00B20A07" w:rsidRDefault="00B20A07" w:rsidP="00B20A07">
      <w:pPr>
        <w:ind w:left="1357"/>
        <w:rPr>
          <w:rFonts w:ascii="Raleway" w:eastAsia="Calibri" w:hAnsi="Raleway" w:cs="Calibri"/>
          <w:sz w:val="22"/>
          <w:szCs w:val="22"/>
        </w:rPr>
      </w:pPr>
      <w:r w:rsidRPr="00B20A07">
        <w:rPr>
          <w:rFonts w:ascii="Raleway" w:eastAsia="Calibri" w:hAnsi="Raleway" w:cs="Calibri"/>
          <w:sz w:val="22"/>
          <w:szCs w:val="22"/>
        </w:rPr>
        <w:t xml:space="preserve">Arts Foundation Inc.'s GUADALUPE THE MUSICAL (2018). </w:t>
      </w:r>
    </w:p>
    <w:p w:rsidR="00B20A07" w:rsidRPr="00B20A07" w:rsidRDefault="00B20A07" w:rsidP="00B20A07">
      <w:pPr>
        <w:ind w:left="1357"/>
        <w:rPr>
          <w:rFonts w:ascii="Raleway" w:eastAsia="Calibri" w:hAnsi="Raleway" w:cs="Calibri"/>
          <w:sz w:val="22"/>
          <w:szCs w:val="22"/>
        </w:rPr>
      </w:pPr>
    </w:p>
    <w:p w:rsidR="00582B00" w:rsidRDefault="00B20A07" w:rsidP="00582B00">
      <w:pPr>
        <w:ind w:left="720"/>
        <w:rPr>
          <w:rFonts w:ascii="Raleway" w:eastAsia="Calibri" w:hAnsi="Raleway" w:cs="Calibri"/>
          <w:sz w:val="22"/>
          <w:szCs w:val="22"/>
        </w:rPr>
      </w:pPr>
      <w:r w:rsidRPr="00B20A07">
        <w:rPr>
          <w:rFonts w:ascii="Raleway" w:eastAsia="Calibri" w:hAnsi="Raleway" w:cs="Calibri"/>
          <w:sz w:val="22"/>
          <w:szCs w:val="22"/>
        </w:rPr>
        <w:t>An occasional commer</w:t>
      </w:r>
      <w:r>
        <w:rPr>
          <w:rFonts w:ascii="Raleway" w:eastAsia="Calibri" w:hAnsi="Raleway" w:cs="Calibri"/>
          <w:sz w:val="22"/>
          <w:szCs w:val="22"/>
        </w:rPr>
        <w:t>cial and film actor on the side, he has</w:t>
      </w:r>
      <w:r w:rsidRPr="00B20A07">
        <w:rPr>
          <w:rFonts w:ascii="Raleway" w:eastAsia="Calibri" w:hAnsi="Raleway" w:cs="Calibri"/>
          <w:sz w:val="22"/>
          <w:szCs w:val="22"/>
        </w:rPr>
        <w:t xml:space="preserve"> additional training under Master School</w:t>
      </w:r>
    </w:p>
    <w:p w:rsidR="0097296E" w:rsidRDefault="00582B00" w:rsidP="00582B00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Raleway" w:eastAsia="Calibri" w:hAnsi="Raleway" w:cs="Calibri"/>
          <w:sz w:val="22"/>
          <w:szCs w:val="22"/>
        </w:rPr>
        <w:lastRenderedPageBreak/>
        <w:t xml:space="preserve">For Models </w:t>
      </w:r>
      <w:r w:rsidR="00B20A07" w:rsidRPr="00B20A07">
        <w:rPr>
          <w:rFonts w:ascii="Raleway" w:eastAsia="Calibri" w:hAnsi="Raleway" w:cs="Calibri"/>
          <w:sz w:val="22"/>
          <w:szCs w:val="22"/>
        </w:rPr>
        <w:t xml:space="preserve">(Basic and Secondary Modelling), Yamaha School of Music (Basic and Intermediate Voice), Beast House Studios (Basic Ballet, Contemporary Dance), and </w:t>
      </w:r>
      <w:proofErr w:type="spellStart"/>
      <w:r w:rsidR="00B20A07" w:rsidRPr="00B20A07">
        <w:rPr>
          <w:rFonts w:ascii="Raleway" w:eastAsia="Calibri" w:hAnsi="Raleway" w:cs="Calibri"/>
          <w:sz w:val="22"/>
          <w:szCs w:val="22"/>
        </w:rPr>
        <w:t>ShowBT</w:t>
      </w:r>
      <w:proofErr w:type="spellEnd"/>
      <w:r w:rsidR="00B20A07" w:rsidRPr="00B20A07">
        <w:rPr>
          <w:rFonts w:ascii="Raleway" w:eastAsia="Calibri" w:hAnsi="Raleway" w:cs="Calibri"/>
          <w:sz w:val="22"/>
          <w:szCs w:val="22"/>
        </w:rPr>
        <w:t xml:space="preserve"> </w:t>
      </w:r>
      <w:proofErr w:type="spellStart"/>
      <w:r w:rsidR="00B20A07" w:rsidRPr="00B20A07">
        <w:rPr>
          <w:rFonts w:ascii="Raleway" w:eastAsia="Calibri" w:hAnsi="Raleway" w:cs="Calibri"/>
          <w:sz w:val="22"/>
          <w:szCs w:val="22"/>
        </w:rPr>
        <w:t>Phils</w:t>
      </w:r>
      <w:proofErr w:type="spellEnd"/>
      <w:r w:rsidR="00B20A07" w:rsidRPr="00B20A07">
        <w:rPr>
          <w:rFonts w:ascii="Raleway" w:eastAsia="Calibri" w:hAnsi="Raleway" w:cs="Calibri"/>
          <w:sz w:val="22"/>
          <w:szCs w:val="22"/>
        </w:rPr>
        <w:t xml:space="preserve"> (Korean Pop Artist program).</w:t>
      </w:r>
    </w:p>
    <w:p w:rsidR="0097296E" w:rsidRDefault="0097296E" w:rsidP="0043397B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165D17" w:rsidRDefault="00165D17" w:rsidP="00E760B4">
      <w:pPr>
        <w:rPr>
          <w:rFonts w:ascii="Raleway" w:eastAsia="Calibri" w:hAnsi="Raleway" w:cs="Calibri"/>
          <w:b/>
          <w:sz w:val="26"/>
          <w:szCs w:val="26"/>
        </w:rPr>
      </w:pPr>
    </w:p>
    <w:p w:rsidR="00EE28A1" w:rsidRPr="0001265B" w:rsidRDefault="00E932FD" w:rsidP="00EE28A1">
      <w:pPr>
        <w:rPr>
          <w:rFonts w:ascii="Raleway" w:eastAsia="Calibri" w:hAnsi="Raleway" w:cs="Calibri"/>
          <w:sz w:val="26"/>
          <w:szCs w:val="26"/>
        </w:rPr>
      </w:pPr>
      <w:r>
        <w:rPr>
          <w:noProof/>
        </w:rPr>
        <w:pict>
          <v:shape id="_x0000_s1050" type="#_x0000_t75" style="position:absolute;margin-left:35.7pt;margin-top:4.7pt;width:112.7pt;height:150pt;z-index:251663360;mso-position-horizontal-relative:text;mso-position-vertical-relative:text;mso-width-relative:page;mso-height-relative:page" o:bordertopcolor="#3c0006" o:borderleftcolor="#3c0006" o:borderbottomcolor="#3c0006" o:borderrightcolor="#3c0006" stroked="t" strokecolor="#3c0006" strokeweight="3pt">
            <v:imagedata r:id="rId15" o:title="Band_aron"/>
            <w10:wrap type="square"/>
          </v:shape>
        </w:pict>
      </w:r>
      <w:r w:rsidR="00EE28A1">
        <w:rPr>
          <w:rFonts w:ascii="Raleway" w:eastAsia="Calibri" w:hAnsi="Raleway" w:cs="Calibri"/>
          <w:b/>
          <w:sz w:val="26"/>
          <w:szCs w:val="26"/>
        </w:rPr>
        <w:t xml:space="preserve">Aron Christopher Ape </w:t>
      </w:r>
      <w:r w:rsidR="00EE28A1" w:rsidRPr="0001265B">
        <w:rPr>
          <w:rFonts w:ascii="Raleway" w:eastAsia="Calibri" w:hAnsi="Raleway" w:cs="Calibri"/>
          <w:sz w:val="26"/>
          <w:szCs w:val="26"/>
        </w:rPr>
        <w:t>(bass)</w:t>
      </w:r>
    </w:p>
    <w:p w:rsidR="00454C51" w:rsidRDefault="008A0EF6" w:rsidP="00165D17">
      <w:pPr>
        <w:spacing w:before="240" w:line="240" w:lineRule="atLeast"/>
        <w:ind w:left="720" w:right="454"/>
        <w:rPr>
          <w:rFonts w:ascii="Raleway" w:eastAsia="Calibri" w:hAnsi="Raleway" w:cs="Calibri"/>
          <w:sz w:val="22"/>
          <w:szCs w:val="22"/>
        </w:rPr>
      </w:pPr>
      <w:r w:rsidRPr="008A0EF6">
        <w:rPr>
          <w:rFonts w:ascii="Raleway" w:eastAsia="Calibri" w:hAnsi="Raleway" w:cs="Calibri"/>
          <w:sz w:val="22"/>
          <w:szCs w:val="22"/>
        </w:rPr>
        <w:t xml:space="preserve">Ace was inspired by </w:t>
      </w:r>
      <w:r>
        <w:rPr>
          <w:rFonts w:ascii="Raleway" w:eastAsia="Calibri" w:hAnsi="Raleway" w:cs="Calibri"/>
          <w:sz w:val="22"/>
          <w:szCs w:val="22"/>
        </w:rPr>
        <w:t>his musician father</w:t>
      </w:r>
      <w:r w:rsidR="00454C51">
        <w:rPr>
          <w:rFonts w:ascii="Raleway" w:eastAsia="Calibri" w:hAnsi="Raleway" w:cs="Calibri"/>
          <w:sz w:val="22"/>
          <w:szCs w:val="22"/>
        </w:rPr>
        <w:t>,</w:t>
      </w:r>
      <w:r>
        <w:rPr>
          <w:rFonts w:ascii="Raleway" w:eastAsia="Calibri" w:hAnsi="Raleway" w:cs="Calibri"/>
          <w:sz w:val="22"/>
          <w:szCs w:val="22"/>
        </w:rPr>
        <w:t xml:space="preserve"> a drummer. H</w:t>
      </w:r>
      <w:r w:rsidRPr="008A0EF6">
        <w:rPr>
          <w:rFonts w:ascii="Raleway" w:eastAsia="Calibri" w:hAnsi="Raleway" w:cs="Calibri"/>
          <w:sz w:val="22"/>
          <w:szCs w:val="22"/>
        </w:rPr>
        <w:t>e was later introduced to musical instrument</w:t>
      </w:r>
      <w:r>
        <w:rPr>
          <w:rFonts w:ascii="Raleway" w:eastAsia="Calibri" w:hAnsi="Raleway" w:cs="Calibri"/>
          <w:sz w:val="22"/>
          <w:szCs w:val="22"/>
        </w:rPr>
        <w:t>s</w:t>
      </w:r>
      <w:r w:rsidRPr="008A0EF6">
        <w:rPr>
          <w:rFonts w:ascii="Raleway" w:eastAsia="Calibri" w:hAnsi="Raleway" w:cs="Calibri"/>
          <w:sz w:val="22"/>
          <w:szCs w:val="22"/>
        </w:rPr>
        <w:t xml:space="preserve"> like</w:t>
      </w:r>
      <w:r>
        <w:rPr>
          <w:rFonts w:ascii="Raleway" w:eastAsia="Calibri" w:hAnsi="Raleway" w:cs="Calibri"/>
          <w:sz w:val="22"/>
          <w:szCs w:val="22"/>
        </w:rPr>
        <w:t xml:space="preserve"> the</w:t>
      </w:r>
      <w:r w:rsidRPr="008A0EF6">
        <w:rPr>
          <w:rFonts w:ascii="Raleway" w:eastAsia="Calibri" w:hAnsi="Raleway" w:cs="Calibri"/>
          <w:sz w:val="22"/>
          <w:szCs w:val="22"/>
        </w:rPr>
        <w:t xml:space="preserve"> trumpet and trombone </w:t>
      </w:r>
      <w:r>
        <w:rPr>
          <w:rFonts w:ascii="Raleway" w:eastAsia="Calibri" w:hAnsi="Raleway" w:cs="Calibri"/>
          <w:sz w:val="22"/>
          <w:szCs w:val="22"/>
        </w:rPr>
        <w:t xml:space="preserve">and </w:t>
      </w:r>
      <w:r w:rsidR="00454C51">
        <w:rPr>
          <w:rFonts w:ascii="Raleway" w:eastAsia="Calibri" w:hAnsi="Raleway" w:cs="Calibri"/>
          <w:sz w:val="22"/>
          <w:szCs w:val="22"/>
        </w:rPr>
        <w:t>was convinced to join</w:t>
      </w:r>
      <w:r w:rsidRPr="008A0EF6">
        <w:rPr>
          <w:rFonts w:ascii="Raleway" w:eastAsia="Calibri" w:hAnsi="Raleway" w:cs="Calibri"/>
          <w:sz w:val="22"/>
          <w:szCs w:val="22"/>
        </w:rPr>
        <w:t xml:space="preserve"> the </w:t>
      </w:r>
      <w:r>
        <w:rPr>
          <w:rFonts w:ascii="Raleway" w:eastAsia="Calibri" w:hAnsi="Raleway" w:cs="Calibri"/>
          <w:sz w:val="22"/>
          <w:szCs w:val="22"/>
        </w:rPr>
        <w:t>CCB</w:t>
      </w:r>
      <w:r w:rsidRPr="008A0EF6">
        <w:rPr>
          <w:rFonts w:ascii="Raleway" w:eastAsia="Calibri" w:hAnsi="Raleway" w:cs="Calibri"/>
          <w:sz w:val="22"/>
          <w:szCs w:val="22"/>
        </w:rPr>
        <w:t xml:space="preserve"> </w:t>
      </w:r>
      <w:r>
        <w:rPr>
          <w:rFonts w:ascii="Raleway" w:eastAsia="Calibri" w:hAnsi="Raleway" w:cs="Calibri"/>
          <w:sz w:val="22"/>
          <w:szCs w:val="22"/>
        </w:rPr>
        <w:t>(</w:t>
      </w:r>
      <w:proofErr w:type="spellStart"/>
      <w:r w:rsidRPr="008A0EF6">
        <w:rPr>
          <w:rFonts w:ascii="Raleway" w:eastAsia="Calibri" w:hAnsi="Raleway" w:cs="Calibri"/>
          <w:sz w:val="22"/>
          <w:szCs w:val="22"/>
        </w:rPr>
        <w:t>Cainta</w:t>
      </w:r>
      <w:proofErr w:type="spellEnd"/>
      <w:r w:rsidRPr="008A0EF6">
        <w:rPr>
          <w:rFonts w:ascii="Raleway" w:eastAsia="Calibri" w:hAnsi="Raleway" w:cs="Calibri"/>
          <w:sz w:val="22"/>
          <w:szCs w:val="22"/>
        </w:rPr>
        <w:t xml:space="preserve"> Community Band</w:t>
      </w:r>
      <w:r>
        <w:rPr>
          <w:rFonts w:ascii="Raleway" w:eastAsia="Calibri" w:hAnsi="Raleway" w:cs="Calibri"/>
          <w:sz w:val="22"/>
          <w:szCs w:val="22"/>
        </w:rPr>
        <w:t>)</w:t>
      </w:r>
      <w:r w:rsidRPr="008A0EF6">
        <w:rPr>
          <w:rFonts w:ascii="Raleway" w:eastAsia="Calibri" w:hAnsi="Raleway" w:cs="Calibri"/>
          <w:sz w:val="22"/>
          <w:szCs w:val="22"/>
        </w:rPr>
        <w:t xml:space="preserve"> at the age of 13</w:t>
      </w:r>
      <w:r>
        <w:rPr>
          <w:rFonts w:ascii="Raleway" w:eastAsia="Calibri" w:hAnsi="Raleway" w:cs="Calibri"/>
          <w:sz w:val="22"/>
          <w:szCs w:val="22"/>
        </w:rPr>
        <w:t xml:space="preserve"> </w:t>
      </w:r>
      <w:r w:rsidR="00454C51">
        <w:rPr>
          <w:rFonts w:ascii="Raleway" w:eastAsia="Calibri" w:hAnsi="Raleway" w:cs="Calibri"/>
          <w:sz w:val="22"/>
          <w:szCs w:val="22"/>
        </w:rPr>
        <w:t>where h</w:t>
      </w:r>
      <w:r w:rsidRPr="008A0EF6">
        <w:rPr>
          <w:rFonts w:ascii="Raleway" w:eastAsia="Calibri" w:hAnsi="Raleway" w:cs="Calibri"/>
          <w:sz w:val="22"/>
          <w:szCs w:val="22"/>
        </w:rPr>
        <w:t xml:space="preserve">e was </w:t>
      </w:r>
      <w:r>
        <w:rPr>
          <w:rFonts w:ascii="Raleway" w:eastAsia="Calibri" w:hAnsi="Raleway" w:cs="Calibri"/>
          <w:sz w:val="22"/>
          <w:szCs w:val="22"/>
        </w:rPr>
        <w:t>taught</w:t>
      </w:r>
      <w:r w:rsidR="00454C51">
        <w:rPr>
          <w:rFonts w:ascii="Raleway" w:eastAsia="Calibri" w:hAnsi="Raleway" w:cs="Calibri"/>
          <w:sz w:val="22"/>
          <w:szCs w:val="22"/>
        </w:rPr>
        <w:t xml:space="preserve"> there about musical theory and how to read note sheets. Of late,</w:t>
      </w:r>
      <w:r w:rsidRPr="008A0EF6">
        <w:rPr>
          <w:rFonts w:ascii="Raleway" w:eastAsia="Calibri" w:hAnsi="Raleway" w:cs="Calibri"/>
          <w:sz w:val="22"/>
          <w:szCs w:val="22"/>
        </w:rPr>
        <w:t xml:space="preserve"> </w:t>
      </w:r>
      <w:r w:rsidR="00454C51">
        <w:rPr>
          <w:rFonts w:ascii="Raleway" w:eastAsia="Calibri" w:hAnsi="Raleway" w:cs="Calibri"/>
          <w:sz w:val="22"/>
          <w:szCs w:val="22"/>
        </w:rPr>
        <w:t>his father made him familiarize</w:t>
      </w:r>
      <w:r w:rsidRPr="008A0EF6">
        <w:rPr>
          <w:rFonts w:ascii="Raleway" w:eastAsia="Calibri" w:hAnsi="Raleway" w:cs="Calibri"/>
          <w:sz w:val="22"/>
          <w:szCs w:val="22"/>
        </w:rPr>
        <w:t xml:space="preserve"> to the soun</w:t>
      </w:r>
      <w:r w:rsidR="00454C51">
        <w:rPr>
          <w:rFonts w:ascii="Raleway" w:eastAsia="Calibri" w:hAnsi="Raleway" w:cs="Calibri"/>
          <w:sz w:val="22"/>
          <w:szCs w:val="22"/>
        </w:rPr>
        <w:t>d of electric bass</w:t>
      </w:r>
      <w:r w:rsidRPr="008A0EF6">
        <w:rPr>
          <w:rFonts w:ascii="Raleway" w:eastAsia="Calibri" w:hAnsi="Raleway" w:cs="Calibri"/>
          <w:sz w:val="22"/>
          <w:szCs w:val="22"/>
        </w:rPr>
        <w:t xml:space="preserve"> and was amazed </w:t>
      </w:r>
      <w:r w:rsidR="00454C51">
        <w:rPr>
          <w:rFonts w:ascii="Raleway" w:eastAsia="Calibri" w:hAnsi="Raleway" w:cs="Calibri"/>
          <w:sz w:val="22"/>
          <w:szCs w:val="22"/>
        </w:rPr>
        <w:t>by it so he started playing bass. H</w:t>
      </w:r>
      <w:r w:rsidRPr="008A0EF6">
        <w:rPr>
          <w:rFonts w:ascii="Raleway" w:eastAsia="Calibri" w:hAnsi="Raleway" w:cs="Calibri"/>
          <w:sz w:val="22"/>
          <w:szCs w:val="22"/>
        </w:rPr>
        <w:t>e both pl</w:t>
      </w:r>
      <w:r w:rsidR="00454C51">
        <w:rPr>
          <w:rFonts w:ascii="Raleway" w:eastAsia="Calibri" w:hAnsi="Raleway" w:cs="Calibri"/>
          <w:sz w:val="22"/>
          <w:szCs w:val="22"/>
        </w:rPr>
        <w:t>ay bass and trombone since then.</w:t>
      </w:r>
      <w:r>
        <w:rPr>
          <w:rFonts w:ascii="Raleway" w:eastAsia="Calibri" w:hAnsi="Raleway" w:cs="Calibri"/>
          <w:sz w:val="22"/>
          <w:szCs w:val="22"/>
        </w:rPr>
        <w:t xml:space="preserve"> </w:t>
      </w:r>
    </w:p>
    <w:p w:rsidR="00EE28A1" w:rsidRPr="008A0EF6" w:rsidRDefault="008A0EF6" w:rsidP="00165D17">
      <w:pPr>
        <w:spacing w:before="240" w:line="240" w:lineRule="atLeast"/>
        <w:ind w:left="720" w:right="454"/>
        <w:rPr>
          <w:rFonts w:ascii="Raleway" w:eastAsia="Calibri" w:hAnsi="Raleway" w:cs="Calibri"/>
          <w:sz w:val="22"/>
          <w:szCs w:val="22"/>
        </w:rPr>
      </w:pPr>
      <w:r w:rsidRPr="008A0EF6">
        <w:rPr>
          <w:rFonts w:ascii="Raleway" w:eastAsia="Calibri" w:hAnsi="Raleway" w:cs="Calibri"/>
          <w:sz w:val="22"/>
          <w:szCs w:val="22"/>
        </w:rPr>
        <w:t xml:space="preserve">He is currently </w:t>
      </w:r>
      <w:r w:rsidR="00454C51">
        <w:rPr>
          <w:rFonts w:ascii="Raleway" w:eastAsia="Calibri" w:hAnsi="Raleway" w:cs="Calibri"/>
          <w:sz w:val="22"/>
          <w:szCs w:val="22"/>
        </w:rPr>
        <w:t>in 4</w:t>
      </w:r>
      <w:r w:rsidR="00454C51" w:rsidRPr="00454C51">
        <w:rPr>
          <w:rFonts w:ascii="Raleway" w:eastAsia="Calibri" w:hAnsi="Raleway" w:cs="Calibri"/>
          <w:sz w:val="22"/>
          <w:szCs w:val="22"/>
          <w:vertAlign w:val="superscript"/>
        </w:rPr>
        <w:t>th</w:t>
      </w:r>
      <w:r w:rsidR="008E529B">
        <w:rPr>
          <w:rFonts w:ascii="Raleway" w:eastAsia="Calibri" w:hAnsi="Raleway" w:cs="Calibri"/>
          <w:sz w:val="22"/>
          <w:szCs w:val="22"/>
        </w:rPr>
        <w:t xml:space="preserve"> year</w:t>
      </w:r>
      <w:r w:rsidRPr="008A0EF6">
        <w:rPr>
          <w:rFonts w:ascii="Raleway" w:eastAsia="Calibri" w:hAnsi="Raleway" w:cs="Calibri"/>
          <w:sz w:val="22"/>
          <w:szCs w:val="22"/>
        </w:rPr>
        <w:t xml:space="preserve"> in college taking </w:t>
      </w:r>
      <w:r w:rsidR="008E529B">
        <w:rPr>
          <w:rFonts w:ascii="Raleway" w:eastAsia="Calibri" w:hAnsi="Raleway" w:cs="Calibri"/>
          <w:sz w:val="22"/>
          <w:szCs w:val="22"/>
        </w:rPr>
        <w:t>up</w:t>
      </w:r>
      <w:r w:rsidRPr="008A0EF6">
        <w:rPr>
          <w:rFonts w:ascii="Raleway" w:eastAsia="Calibri" w:hAnsi="Raleway" w:cs="Calibri"/>
          <w:sz w:val="22"/>
          <w:szCs w:val="22"/>
        </w:rPr>
        <w:t xml:space="preserve"> Bachelor of Science in Crimin</w:t>
      </w:r>
      <w:r w:rsidR="00454C51">
        <w:rPr>
          <w:rFonts w:ascii="Raleway" w:eastAsia="Calibri" w:hAnsi="Raleway" w:cs="Calibri"/>
          <w:sz w:val="22"/>
          <w:szCs w:val="22"/>
        </w:rPr>
        <w:t>ology</w:t>
      </w:r>
      <w:r w:rsidRPr="008A0EF6">
        <w:rPr>
          <w:rFonts w:ascii="Raleway" w:eastAsia="Calibri" w:hAnsi="Raleway" w:cs="Calibri"/>
          <w:sz w:val="22"/>
          <w:szCs w:val="22"/>
        </w:rPr>
        <w:t xml:space="preserve"> </w:t>
      </w:r>
      <w:r w:rsidR="00454C51">
        <w:rPr>
          <w:rFonts w:ascii="Raleway" w:eastAsia="Calibri" w:hAnsi="Raleway" w:cs="Calibri"/>
          <w:sz w:val="22"/>
          <w:szCs w:val="22"/>
        </w:rPr>
        <w:t xml:space="preserve">and at the same time, hoping to experience </w:t>
      </w:r>
      <w:r w:rsidRPr="008A0EF6">
        <w:rPr>
          <w:rFonts w:ascii="Raleway" w:eastAsia="Calibri" w:hAnsi="Raleway" w:cs="Calibri"/>
          <w:sz w:val="22"/>
          <w:szCs w:val="22"/>
        </w:rPr>
        <w:t>performing</w:t>
      </w:r>
      <w:r w:rsidR="002225DA">
        <w:rPr>
          <w:rFonts w:ascii="Raleway" w:eastAsia="Calibri" w:hAnsi="Raleway" w:cs="Calibri"/>
          <w:sz w:val="22"/>
          <w:szCs w:val="22"/>
        </w:rPr>
        <w:t xml:space="preserve"> in a rock band by joining Folk Ridge Band. </w:t>
      </w:r>
    </w:p>
    <w:p w:rsidR="00EE28A1" w:rsidRDefault="00EE28A1" w:rsidP="0050733D">
      <w:pPr>
        <w:ind w:firstLine="720"/>
        <w:rPr>
          <w:rFonts w:ascii="Raleway" w:eastAsia="Calibri" w:hAnsi="Raleway" w:cs="Calibri"/>
          <w:b/>
          <w:sz w:val="26"/>
          <w:szCs w:val="26"/>
        </w:rPr>
      </w:pPr>
    </w:p>
    <w:p w:rsidR="00EE28A1" w:rsidRDefault="00EE28A1" w:rsidP="0050733D">
      <w:pPr>
        <w:ind w:firstLine="720"/>
        <w:rPr>
          <w:rFonts w:ascii="Raleway" w:eastAsia="Calibri" w:hAnsi="Raleway" w:cs="Calibri"/>
          <w:b/>
          <w:sz w:val="26"/>
          <w:szCs w:val="26"/>
        </w:rPr>
      </w:pPr>
    </w:p>
    <w:p w:rsidR="00EE28A1" w:rsidRDefault="00EE28A1" w:rsidP="00EE28A1">
      <w:pPr>
        <w:rPr>
          <w:rFonts w:ascii="Raleway" w:eastAsia="Calibri" w:hAnsi="Raleway" w:cs="Calibri"/>
          <w:b/>
          <w:sz w:val="26"/>
          <w:szCs w:val="26"/>
        </w:rPr>
      </w:pPr>
      <w:r>
        <w:rPr>
          <w:rFonts w:ascii="Raleway" w:eastAsia="Calibri" w:hAnsi="Raleway" w:cs="Calibri"/>
          <w:b/>
          <w:sz w:val="26"/>
          <w:szCs w:val="26"/>
        </w:rPr>
        <w:t xml:space="preserve">           </w:t>
      </w:r>
      <w:r w:rsidR="00374E97">
        <w:rPr>
          <w:noProof/>
          <w:sz w:val="22"/>
          <w:szCs w:val="22"/>
          <w:lang w:val="en-PH" w:eastAsia="en-PH"/>
        </w:rPr>
        <w:drawing>
          <wp:inline distT="0" distB="0" distL="0" distR="0">
            <wp:extent cx="6454775" cy="53975"/>
            <wp:effectExtent l="0" t="0" r="0" b="0"/>
            <wp:docPr id="7" name="Picture 7" descr="Folk-Ridge-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lk-Ridge-Bor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75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8A1" w:rsidRDefault="00EE28A1" w:rsidP="0050733D">
      <w:pPr>
        <w:ind w:firstLine="720"/>
        <w:rPr>
          <w:rFonts w:ascii="Raleway" w:eastAsia="Calibri" w:hAnsi="Raleway" w:cs="Calibri"/>
          <w:b/>
          <w:sz w:val="26"/>
          <w:szCs w:val="26"/>
        </w:rPr>
      </w:pPr>
    </w:p>
    <w:p w:rsidR="00EE28A1" w:rsidRDefault="00EE28A1" w:rsidP="0050733D">
      <w:pPr>
        <w:ind w:firstLine="720"/>
        <w:rPr>
          <w:rFonts w:ascii="Raleway" w:eastAsia="Calibri" w:hAnsi="Raleway" w:cs="Calibri"/>
          <w:b/>
          <w:sz w:val="26"/>
          <w:szCs w:val="26"/>
        </w:rPr>
      </w:pPr>
    </w:p>
    <w:p w:rsidR="00165D17" w:rsidRDefault="00165D17" w:rsidP="0050733D">
      <w:pPr>
        <w:ind w:firstLine="720"/>
        <w:rPr>
          <w:rFonts w:ascii="Raleway" w:eastAsia="Calibri" w:hAnsi="Raleway" w:cs="Calibri"/>
          <w:b/>
          <w:sz w:val="26"/>
          <w:szCs w:val="26"/>
        </w:rPr>
      </w:pPr>
      <w:r>
        <w:rPr>
          <w:noProof/>
          <w:sz w:val="26"/>
          <w:szCs w:val="26"/>
          <w:lang w:val="en-PH" w:eastAsia="en-PH"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5471886</wp:posOffset>
            </wp:positionH>
            <wp:positionV relativeFrom="paragraph">
              <wp:posOffset>141424</wp:posOffset>
            </wp:positionV>
            <wp:extent cx="1429385" cy="1907540"/>
            <wp:effectExtent l="38100" t="38100" r="18415" b="16510"/>
            <wp:wrapSquare wrapText="bothSides"/>
            <wp:docPr id="14" name="Picture 14" descr="C:\Users\Rap Esteva\AppData\Local\Microsoft\Windows\INetCache\Content.Word\Band_al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p Esteva\AppData\Local\Microsoft\Windows\INetCache\Content.Word\Band_ale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9075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3C000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A7C" w:rsidRPr="0001265B" w:rsidRDefault="005C3A7C" w:rsidP="0050733D">
      <w:pPr>
        <w:ind w:firstLine="720"/>
        <w:rPr>
          <w:rFonts w:ascii="Raleway" w:eastAsia="Calibri" w:hAnsi="Raleway" w:cs="Calibri"/>
          <w:sz w:val="26"/>
          <w:szCs w:val="26"/>
        </w:rPr>
      </w:pPr>
      <w:r>
        <w:rPr>
          <w:rFonts w:ascii="Raleway" w:eastAsia="Calibri" w:hAnsi="Raleway" w:cs="Calibri"/>
          <w:b/>
          <w:sz w:val="26"/>
          <w:szCs w:val="26"/>
        </w:rPr>
        <w:t>Niño Alexis</w:t>
      </w:r>
      <w:r w:rsidRPr="005C3A7C">
        <w:rPr>
          <w:rFonts w:ascii="Raleway" w:eastAsia="Calibri" w:hAnsi="Raleway" w:cs="Calibri"/>
          <w:b/>
          <w:sz w:val="26"/>
          <w:szCs w:val="26"/>
        </w:rPr>
        <w:t xml:space="preserve"> </w:t>
      </w:r>
      <w:proofErr w:type="spellStart"/>
      <w:r w:rsidRPr="005C3A7C">
        <w:rPr>
          <w:rFonts w:ascii="Raleway" w:eastAsia="Calibri" w:hAnsi="Raleway" w:cs="Calibri"/>
          <w:b/>
          <w:sz w:val="26"/>
          <w:szCs w:val="26"/>
        </w:rPr>
        <w:t>Mendenueta</w:t>
      </w:r>
      <w:proofErr w:type="spellEnd"/>
      <w:r>
        <w:rPr>
          <w:rFonts w:ascii="Raleway" w:eastAsia="Calibri" w:hAnsi="Raleway" w:cs="Calibri"/>
          <w:b/>
          <w:sz w:val="26"/>
          <w:szCs w:val="26"/>
        </w:rPr>
        <w:t xml:space="preserve"> </w:t>
      </w:r>
      <w:r w:rsidRPr="0001265B">
        <w:rPr>
          <w:rFonts w:ascii="Raleway" w:eastAsia="Calibri" w:hAnsi="Raleway" w:cs="Calibri"/>
          <w:sz w:val="26"/>
          <w:szCs w:val="26"/>
        </w:rPr>
        <w:t>(drums/backup vocals)</w:t>
      </w:r>
    </w:p>
    <w:p w:rsidR="0050733D" w:rsidRDefault="0050733D" w:rsidP="0050733D">
      <w:pPr>
        <w:spacing w:before="240" w:line="240" w:lineRule="atLeast"/>
        <w:ind w:left="720" w:right="454"/>
        <w:rPr>
          <w:rFonts w:ascii="Raleway" w:eastAsia="Calibri" w:hAnsi="Raleway" w:cs="Calibri"/>
          <w:sz w:val="22"/>
          <w:szCs w:val="22"/>
        </w:rPr>
      </w:pPr>
      <w:r>
        <w:rPr>
          <w:rFonts w:ascii="Raleway" w:eastAsia="Calibri" w:hAnsi="Raleway" w:cs="Calibri"/>
          <w:sz w:val="22"/>
          <w:szCs w:val="22"/>
        </w:rPr>
        <w:t xml:space="preserve">Alex started playing the Drums and Guitar when he was 12 years old. </w:t>
      </w:r>
      <w:r w:rsidR="001C31DC">
        <w:rPr>
          <w:rFonts w:ascii="Raleway" w:eastAsia="Calibri" w:hAnsi="Raleway" w:cs="Calibri"/>
          <w:sz w:val="22"/>
          <w:szCs w:val="22"/>
        </w:rPr>
        <w:t>His passion for Music fuels his desire</w:t>
      </w:r>
      <w:r>
        <w:rPr>
          <w:rFonts w:ascii="Raleway" w:eastAsia="Calibri" w:hAnsi="Raleway" w:cs="Calibri"/>
          <w:sz w:val="22"/>
          <w:szCs w:val="22"/>
        </w:rPr>
        <w:t xml:space="preserve"> from exploring different genres namely: Rock, Acoustic, Jazz Rock, Heavy Metal, Country</w:t>
      </w:r>
      <w:r w:rsidR="008201C0">
        <w:rPr>
          <w:rFonts w:ascii="Raleway" w:eastAsia="Calibri" w:hAnsi="Raleway" w:cs="Calibri"/>
          <w:sz w:val="22"/>
          <w:szCs w:val="22"/>
        </w:rPr>
        <w:t>, among others.</w:t>
      </w:r>
    </w:p>
    <w:p w:rsidR="005C3A7C" w:rsidRDefault="0050733D" w:rsidP="0050733D">
      <w:pPr>
        <w:rPr>
          <w:rFonts w:ascii="Raleway" w:eastAsia="Calibri" w:hAnsi="Raleway" w:cs="Calibri"/>
          <w:sz w:val="22"/>
          <w:szCs w:val="22"/>
        </w:rPr>
      </w:pPr>
      <w:r>
        <w:rPr>
          <w:rFonts w:ascii="Raleway" w:eastAsia="Calibri" w:hAnsi="Raleway" w:cs="Calibri"/>
          <w:sz w:val="22"/>
          <w:szCs w:val="22"/>
        </w:rPr>
        <w:tab/>
      </w:r>
    </w:p>
    <w:p w:rsidR="00165D17" w:rsidRDefault="0050733D" w:rsidP="001C31DC">
      <w:pPr>
        <w:ind w:left="720"/>
        <w:rPr>
          <w:rFonts w:ascii="Raleway" w:eastAsia="Calibri" w:hAnsi="Raleway" w:cs="Calibri"/>
          <w:sz w:val="22"/>
          <w:szCs w:val="22"/>
        </w:rPr>
      </w:pPr>
      <w:r>
        <w:rPr>
          <w:rFonts w:ascii="Raleway" w:eastAsia="Calibri" w:hAnsi="Raleway" w:cs="Calibri"/>
          <w:sz w:val="22"/>
          <w:szCs w:val="22"/>
        </w:rPr>
        <w:t>He was a leader of an Acoustic/Rock Band called JUST HEART</w:t>
      </w:r>
      <w:r w:rsidR="001C31DC">
        <w:rPr>
          <w:rFonts w:ascii="Raleway" w:eastAsia="Calibri" w:hAnsi="Raleway" w:cs="Calibri"/>
          <w:sz w:val="22"/>
          <w:szCs w:val="22"/>
        </w:rPr>
        <w:t xml:space="preserve"> for four</w:t>
      </w:r>
      <w:r>
        <w:rPr>
          <w:rFonts w:ascii="Raleway" w:eastAsia="Calibri" w:hAnsi="Raleway" w:cs="Calibri"/>
          <w:sz w:val="22"/>
          <w:szCs w:val="22"/>
        </w:rPr>
        <w:t xml:space="preserve"> years followed by being a</w:t>
      </w:r>
      <w:r w:rsidR="001C31DC">
        <w:rPr>
          <w:rFonts w:ascii="Raleway" w:eastAsia="Calibri" w:hAnsi="Raleway" w:cs="Calibri"/>
          <w:sz w:val="22"/>
          <w:szCs w:val="22"/>
        </w:rPr>
        <w:t xml:space="preserve"> member of FIVE POINT ZERO for two</w:t>
      </w:r>
      <w:r>
        <w:rPr>
          <w:rFonts w:ascii="Raleway" w:eastAsia="Calibri" w:hAnsi="Raleway" w:cs="Calibri"/>
          <w:sz w:val="22"/>
          <w:szCs w:val="22"/>
        </w:rPr>
        <w:t xml:space="preserve"> years. He </w:t>
      </w:r>
    </w:p>
    <w:p w:rsidR="0050733D" w:rsidRDefault="0050733D" w:rsidP="001C31DC">
      <w:pPr>
        <w:ind w:left="720"/>
        <w:rPr>
          <w:rFonts w:ascii="Raleway" w:eastAsia="Calibri" w:hAnsi="Raleway" w:cs="Calibri"/>
          <w:sz w:val="22"/>
          <w:szCs w:val="22"/>
        </w:rPr>
      </w:pPr>
      <w:proofErr w:type="gramStart"/>
      <w:r>
        <w:rPr>
          <w:rFonts w:ascii="Raleway" w:eastAsia="Calibri" w:hAnsi="Raleway" w:cs="Calibri"/>
          <w:sz w:val="22"/>
          <w:szCs w:val="22"/>
        </w:rPr>
        <w:t>has</w:t>
      </w:r>
      <w:proofErr w:type="gramEnd"/>
      <w:r>
        <w:rPr>
          <w:rFonts w:ascii="Raleway" w:eastAsia="Calibri" w:hAnsi="Raleway" w:cs="Calibri"/>
          <w:sz w:val="22"/>
          <w:szCs w:val="22"/>
        </w:rPr>
        <w:t xml:space="preserve"> played </w:t>
      </w:r>
      <w:r w:rsidR="001C31DC">
        <w:rPr>
          <w:rFonts w:ascii="Raleway" w:eastAsia="Calibri" w:hAnsi="Raleway" w:cs="Calibri"/>
          <w:sz w:val="22"/>
          <w:szCs w:val="22"/>
        </w:rPr>
        <w:t>m</w:t>
      </w:r>
      <w:r>
        <w:rPr>
          <w:rFonts w:ascii="Raleway" w:eastAsia="Calibri" w:hAnsi="Raleway" w:cs="Calibri"/>
          <w:sz w:val="22"/>
          <w:szCs w:val="22"/>
        </w:rPr>
        <w:t xml:space="preserve">ore than 10 gigs in School, Events, </w:t>
      </w:r>
      <w:r w:rsidR="00EE28A1">
        <w:rPr>
          <w:rFonts w:ascii="Raleway" w:eastAsia="Calibri" w:hAnsi="Raleway" w:cs="Calibri"/>
          <w:sz w:val="22"/>
          <w:szCs w:val="22"/>
        </w:rPr>
        <w:t>Band Contests</w:t>
      </w:r>
      <w:r w:rsidR="001C31DC">
        <w:rPr>
          <w:rFonts w:ascii="Raleway" w:eastAsia="Calibri" w:hAnsi="Raleway" w:cs="Calibri"/>
          <w:sz w:val="22"/>
          <w:szCs w:val="22"/>
        </w:rPr>
        <w:t xml:space="preserve"> and Bars combined. </w:t>
      </w:r>
      <w:r w:rsidR="00EE28A1">
        <w:rPr>
          <w:rFonts w:ascii="Raleway" w:eastAsia="Calibri" w:hAnsi="Raleway" w:cs="Calibri"/>
          <w:sz w:val="22"/>
          <w:szCs w:val="22"/>
        </w:rPr>
        <w:t>Just recently he played for a Metal/Underground Band called CAIMERA.</w:t>
      </w:r>
    </w:p>
    <w:p w:rsidR="00EE28A1" w:rsidRDefault="00EE28A1" w:rsidP="00EE28A1">
      <w:pPr>
        <w:ind w:left="720"/>
        <w:rPr>
          <w:rFonts w:ascii="Raleway" w:eastAsia="Calibri" w:hAnsi="Raleway" w:cs="Calibri"/>
          <w:sz w:val="22"/>
          <w:szCs w:val="22"/>
        </w:rPr>
      </w:pPr>
    </w:p>
    <w:p w:rsidR="00165D17" w:rsidRDefault="001C31DC" w:rsidP="00EE28A1">
      <w:pPr>
        <w:ind w:left="720"/>
        <w:rPr>
          <w:rFonts w:ascii="Raleway" w:eastAsia="Calibri" w:hAnsi="Raleway" w:cs="Calibri"/>
          <w:sz w:val="22"/>
          <w:szCs w:val="22"/>
        </w:rPr>
      </w:pPr>
      <w:r>
        <w:rPr>
          <w:rFonts w:ascii="Raleway" w:eastAsia="Calibri" w:hAnsi="Raleway" w:cs="Calibri"/>
          <w:sz w:val="22"/>
          <w:szCs w:val="22"/>
        </w:rPr>
        <w:t>During his c</w:t>
      </w:r>
      <w:r w:rsidR="00EE28A1">
        <w:rPr>
          <w:rFonts w:ascii="Raleway" w:eastAsia="Calibri" w:hAnsi="Raleway" w:cs="Calibri"/>
          <w:sz w:val="22"/>
          <w:szCs w:val="22"/>
        </w:rPr>
        <w:t xml:space="preserve">ollege, he was the Head </w:t>
      </w:r>
      <w:proofErr w:type="spellStart"/>
      <w:r w:rsidR="00EE28A1">
        <w:rPr>
          <w:rFonts w:ascii="Raleway" w:eastAsia="Calibri" w:hAnsi="Raleway" w:cs="Calibri"/>
          <w:sz w:val="22"/>
          <w:szCs w:val="22"/>
        </w:rPr>
        <w:t>Snarer</w:t>
      </w:r>
      <w:proofErr w:type="spellEnd"/>
      <w:r w:rsidR="00EE28A1">
        <w:rPr>
          <w:rFonts w:ascii="Raleway" w:eastAsia="Calibri" w:hAnsi="Raleway" w:cs="Calibri"/>
          <w:sz w:val="22"/>
          <w:szCs w:val="22"/>
        </w:rPr>
        <w:t xml:space="preserve"> for JOSE RIZAL UNIVERSITY, actively played in every </w:t>
      </w:r>
    </w:p>
    <w:p w:rsidR="00165D17" w:rsidRDefault="00EE28A1" w:rsidP="00EE28A1">
      <w:pPr>
        <w:ind w:left="720"/>
        <w:rPr>
          <w:rFonts w:ascii="Raleway" w:eastAsia="Calibri" w:hAnsi="Raleway" w:cs="Calibri"/>
          <w:sz w:val="22"/>
          <w:szCs w:val="22"/>
        </w:rPr>
      </w:pPr>
      <w:r>
        <w:rPr>
          <w:rFonts w:ascii="Raleway" w:eastAsia="Calibri" w:hAnsi="Raleway" w:cs="Calibri"/>
          <w:sz w:val="22"/>
          <w:szCs w:val="22"/>
        </w:rPr>
        <w:t xml:space="preserve">NCAA event. He can also arrange songs, make mashups and turn pop music into acoustic music. </w:t>
      </w:r>
    </w:p>
    <w:p w:rsidR="00EE28A1" w:rsidRDefault="001C31DC" w:rsidP="00EE28A1">
      <w:pPr>
        <w:ind w:left="720"/>
        <w:rPr>
          <w:rFonts w:ascii="Raleway" w:eastAsia="Calibri" w:hAnsi="Raleway" w:cs="Calibri"/>
          <w:sz w:val="22"/>
          <w:szCs w:val="22"/>
        </w:rPr>
      </w:pPr>
      <w:r>
        <w:rPr>
          <w:rFonts w:ascii="Raleway" w:eastAsia="Calibri" w:hAnsi="Raleway" w:cs="Calibri"/>
          <w:sz w:val="22"/>
          <w:szCs w:val="22"/>
        </w:rPr>
        <w:t xml:space="preserve">Alex earned his Bachelor’s Degree, BSBA Major in Accounting at Jose Rizal University. </w:t>
      </w:r>
      <w:r w:rsidR="00EE28A1">
        <w:rPr>
          <w:rFonts w:ascii="Raleway" w:eastAsia="Calibri" w:hAnsi="Raleway" w:cs="Calibri"/>
          <w:sz w:val="22"/>
          <w:szCs w:val="22"/>
        </w:rPr>
        <w:t>He is currently working as the 2</w:t>
      </w:r>
      <w:r w:rsidR="00EE28A1" w:rsidRPr="00EE28A1">
        <w:rPr>
          <w:rFonts w:ascii="Raleway" w:eastAsia="Calibri" w:hAnsi="Raleway" w:cs="Calibri"/>
          <w:sz w:val="22"/>
          <w:szCs w:val="22"/>
          <w:vertAlign w:val="superscript"/>
        </w:rPr>
        <w:t>nd</w:t>
      </w:r>
      <w:r w:rsidR="00EE28A1">
        <w:rPr>
          <w:rFonts w:ascii="Raleway" w:eastAsia="Calibri" w:hAnsi="Raleway" w:cs="Calibri"/>
          <w:sz w:val="22"/>
          <w:szCs w:val="22"/>
        </w:rPr>
        <w:t xml:space="preserve"> Accounting Assistant for Voyager Innovations Inc.</w:t>
      </w:r>
    </w:p>
    <w:p w:rsidR="00EE28A1" w:rsidRPr="0050733D" w:rsidRDefault="00EE28A1" w:rsidP="00EE28A1">
      <w:pPr>
        <w:ind w:left="720"/>
        <w:rPr>
          <w:rFonts w:ascii="Raleway" w:eastAsia="Calibri" w:hAnsi="Raleway" w:cs="Calibri"/>
          <w:sz w:val="22"/>
          <w:szCs w:val="22"/>
        </w:rPr>
      </w:pPr>
    </w:p>
    <w:p w:rsidR="005C3A7C" w:rsidRDefault="005C3A7C" w:rsidP="00E760B4">
      <w:pPr>
        <w:rPr>
          <w:rFonts w:ascii="Calibri" w:eastAsia="Calibri" w:hAnsi="Calibri" w:cs="Calibri"/>
          <w:b/>
          <w:sz w:val="24"/>
          <w:szCs w:val="24"/>
        </w:rPr>
      </w:pPr>
    </w:p>
    <w:p w:rsidR="00E760B4" w:rsidRDefault="00E760B4" w:rsidP="0043397B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073AF8" w:rsidRDefault="005C3A7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5C3A7C" w:rsidRDefault="005C3A7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4333E1" w:rsidRDefault="004333E1" w:rsidP="0043397B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5D36E6" w:rsidRDefault="005D36E6" w:rsidP="005D36E6"/>
    <w:p w:rsidR="004333E1" w:rsidRDefault="004333E1" w:rsidP="0043397B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 w:rsidP="004B352F">
      <w:pPr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 w:rsidP="0043397B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>
      <w:pPr>
        <w:ind w:left="1357"/>
        <w:rPr>
          <w:rFonts w:ascii="Calibri" w:eastAsia="Calibri" w:hAnsi="Calibri" w:cs="Calibri"/>
          <w:b/>
          <w:sz w:val="24"/>
          <w:szCs w:val="24"/>
        </w:rPr>
      </w:pPr>
    </w:p>
    <w:p w:rsidR="004333E1" w:rsidRDefault="004333E1">
      <w:pPr>
        <w:ind w:left="1357"/>
        <w:rPr>
          <w:rFonts w:ascii="Calibri" w:eastAsia="Calibri" w:hAnsi="Calibri" w:cs="Calibri"/>
          <w:sz w:val="24"/>
          <w:szCs w:val="24"/>
        </w:rPr>
        <w:sectPr w:rsidR="004333E1" w:rsidSect="00354EF2">
          <w:footerReference w:type="default" r:id="rId17"/>
          <w:pgSz w:w="11907" w:h="16839" w:code="9"/>
          <w:pgMar w:top="360" w:right="0" w:bottom="280" w:left="400" w:header="0" w:footer="567" w:gutter="0"/>
          <w:cols w:space="720"/>
          <w:docGrid w:linePitch="272"/>
        </w:sectPr>
      </w:pPr>
    </w:p>
    <w:p w:rsidR="00357F0D" w:rsidRDefault="00357F0D" w:rsidP="004333E1">
      <w:pPr>
        <w:spacing w:before="3"/>
        <w:rPr>
          <w:rFonts w:ascii="Calibri" w:eastAsia="Calibri" w:hAnsi="Calibri" w:cs="Calibri"/>
          <w:sz w:val="16"/>
          <w:szCs w:val="16"/>
        </w:rPr>
      </w:pPr>
    </w:p>
    <w:p w:rsidR="00AD369F" w:rsidRDefault="00AD369F">
      <w:pPr>
        <w:spacing w:before="3"/>
        <w:rPr>
          <w:rFonts w:ascii="Calibri" w:eastAsia="Calibri" w:hAnsi="Calibri" w:cs="Calibri"/>
          <w:sz w:val="16"/>
          <w:szCs w:val="16"/>
        </w:rPr>
      </w:pPr>
    </w:p>
    <w:p w:rsidR="00563D64" w:rsidRDefault="00563D64">
      <w:pPr>
        <w:spacing w:before="3"/>
        <w:rPr>
          <w:rFonts w:ascii="Calibri" w:eastAsia="Calibri" w:hAnsi="Calibri" w:cs="Calibri"/>
          <w:sz w:val="16"/>
          <w:szCs w:val="16"/>
        </w:rPr>
      </w:pPr>
    </w:p>
    <w:sectPr w:rsidR="00563D64" w:rsidSect="002649F1">
      <w:pgSz w:w="12240" w:h="15840"/>
      <w:pgMar w:top="400" w:right="1200" w:bottom="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2FD" w:rsidRDefault="00E932FD" w:rsidP="00FF6671">
      <w:r>
        <w:separator/>
      </w:r>
    </w:p>
  </w:endnote>
  <w:endnote w:type="continuationSeparator" w:id="0">
    <w:p w:rsidR="00E932FD" w:rsidRDefault="00E932FD" w:rsidP="00FF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panose1 w:val="020B0003030101060003"/>
    <w:charset w:val="00"/>
    <w:family w:val="swiss"/>
    <w:pitch w:val="variable"/>
    <w:sig w:usb0="A00002FF" w:usb1="5000205B" w:usb2="00000000" w:usb3="00000000" w:csb0="00000097" w:csb1="00000000"/>
  </w:font>
  <w:font w:name="Horseback Slab">
    <w:panose1 w:val="00000000000000000000"/>
    <w:charset w:val="00"/>
    <w:family w:val="auto"/>
    <w:pitch w:val="variable"/>
    <w:sig w:usb0="80000027" w:usb1="00000002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671" w:rsidRPr="00FF6671" w:rsidRDefault="00354EF2" w:rsidP="00FF6671">
    <w:pPr>
      <w:pStyle w:val="Footer"/>
    </w:pPr>
    <w:r w:rsidRPr="00FF6671">
      <w:rPr>
        <w:b/>
        <w:noProof/>
        <w:lang w:val="en-PH" w:eastAsia="en-PH"/>
      </w:rPr>
      <w:drawing>
        <wp:anchor distT="0" distB="0" distL="114300" distR="114300" simplePos="0" relativeHeight="251669504" behindDoc="0" locked="0" layoutInCell="1" allowOverlap="1" wp14:anchorId="5AC24BB1" wp14:editId="6ADEA13C">
          <wp:simplePos x="0" y="0"/>
          <wp:positionH relativeFrom="column">
            <wp:posOffset>6041886</wp:posOffset>
          </wp:positionH>
          <wp:positionV relativeFrom="paragraph">
            <wp:posOffset>2540</wp:posOffset>
          </wp:positionV>
          <wp:extent cx="926465" cy="859790"/>
          <wp:effectExtent l="0" t="0" r="0" b="0"/>
          <wp:wrapSquare wrapText="bothSides"/>
          <wp:docPr id="8" name="Picture 8" descr="D:\Projects\Folk Ridge Logo\Folk-Ridge-official-opacit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Projects\Folk Ridge Logo\Folk-Ridge-official-opacit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30B3" w:rsidRDefault="000630B3" w:rsidP="00FF6671">
    <w:pPr>
      <w:pStyle w:val="Footer"/>
      <w:rPr>
        <w:rFonts w:ascii="Raleway" w:hAnsi="Raleway"/>
        <w:b/>
      </w:rPr>
    </w:pPr>
  </w:p>
  <w:p w:rsidR="00FF6671" w:rsidRPr="00354EF2" w:rsidRDefault="000630B3">
    <w:pPr>
      <w:pStyle w:val="Footer"/>
      <w:rPr>
        <w:rFonts w:ascii="Raleway" w:hAnsi="Raleway"/>
        <w:b/>
        <w:color w:val="808080" w:themeColor="background1" w:themeShade="80"/>
      </w:rPr>
    </w:pPr>
    <w:r>
      <w:rPr>
        <w:rFonts w:ascii="Raleway" w:hAnsi="Raleway"/>
        <w:b/>
      </w:rPr>
      <w:tab/>
    </w:r>
    <w:r>
      <w:rPr>
        <w:rFonts w:ascii="Raleway" w:hAnsi="Raleway"/>
        <w:b/>
      </w:rPr>
      <w:tab/>
    </w:r>
    <w:r>
      <w:rPr>
        <w:rFonts w:ascii="Raleway" w:hAnsi="Raleway"/>
        <w:b/>
      </w:rPr>
      <w:tab/>
    </w:r>
    <w:r>
      <w:rPr>
        <w:rFonts w:ascii="Raleway" w:hAnsi="Raleway"/>
        <w:b/>
      </w:rPr>
      <w:tab/>
    </w:r>
    <w:r>
      <w:rPr>
        <w:rFonts w:ascii="Raleway" w:hAnsi="Raleway"/>
        <w:b/>
      </w:rPr>
      <w:tab/>
    </w:r>
    <w:r>
      <w:rPr>
        <w:rFonts w:ascii="Raleway" w:hAnsi="Raleway"/>
        <w:b/>
      </w:rPr>
      <w:tab/>
    </w:r>
    <w:r>
      <w:rPr>
        <w:rFonts w:ascii="Raleway" w:hAnsi="Raleway"/>
        <w:b/>
      </w:rPr>
      <w:tab/>
    </w:r>
    <w:r w:rsidR="00354EF2">
      <w:rPr>
        <w:rFonts w:ascii="Raleway" w:hAnsi="Raleway"/>
        <w:b/>
      </w:rPr>
      <w:tab/>
    </w:r>
    <w:r w:rsidR="00354EF2">
      <w:rPr>
        <w:rFonts w:ascii="Raleway" w:hAnsi="Raleway"/>
        <w:b/>
      </w:rPr>
      <w:tab/>
    </w:r>
    <w:r w:rsidR="00354EF2">
      <w:rPr>
        <w:rFonts w:ascii="Raleway" w:hAnsi="Raleway"/>
        <w:b/>
      </w:rPr>
      <w:tab/>
    </w:r>
    <w:r w:rsidR="00354EF2" w:rsidRPr="000630B3">
      <w:rPr>
        <w:rFonts w:ascii="Raleway" w:hAnsi="Raleway"/>
        <w:b/>
        <w:color w:val="808080" w:themeColor="background1" w:themeShade="80"/>
      </w:rPr>
      <w:t>folkridgeband@gmail.com | 09453178169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2FD" w:rsidRDefault="00E932FD" w:rsidP="00FF6671">
      <w:r>
        <w:separator/>
      </w:r>
    </w:p>
  </w:footnote>
  <w:footnote w:type="continuationSeparator" w:id="0">
    <w:p w:rsidR="00E932FD" w:rsidRDefault="00E932FD" w:rsidP="00FF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A40B9"/>
    <w:multiLevelType w:val="hybridMultilevel"/>
    <w:tmpl w:val="291C75C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1F471D6D"/>
    <w:multiLevelType w:val="hybridMultilevel"/>
    <w:tmpl w:val="6F687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C23879"/>
    <w:multiLevelType w:val="multilevel"/>
    <w:tmpl w:val="66AC6642"/>
    <w:styleLink w:val="WWNum1"/>
    <w:lvl w:ilvl="0">
      <w:numFmt w:val="bullet"/>
      <w:lvlText w:val="▪"/>
      <w:lvlJc w:val="left"/>
      <w:pPr>
        <w:ind w:left="1146" w:firstLine="1932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66" w:firstLine="3372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586" w:firstLine="4812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3306" w:firstLine="6252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4026" w:firstLine="7692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746" w:firstLine="9132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466" w:firstLine="10572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6186" w:firstLine="12012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906" w:firstLine="13452"/>
      </w:pPr>
      <w:rPr>
        <w:rFonts w:ascii="Arial" w:eastAsia="Arial" w:hAnsi="Arial" w:cs="Arial"/>
      </w:rPr>
    </w:lvl>
  </w:abstractNum>
  <w:abstractNum w:abstractNumId="3" w15:restartNumberingAfterBreak="0">
    <w:nsid w:val="272C6E65"/>
    <w:multiLevelType w:val="hybridMultilevel"/>
    <w:tmpl w:val="3CC6E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7A69C7"/>
    <w:multiLevelType w:val="multilevel"/>
    <w:tmpl w:val="9ABC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7D018BA"/>
    <w:multiLevelType w:val="hybridMultilevel"/>
    <w:tmpl w:val="ED16E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5F47E5"/>
    <w:multiLevelType w:val="hybridMultilevel"/>
    <w:tmpl w:val="BDC25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3c0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7F0D"/>
    <w:rsid w:val="0001265B"/>
    <w:rsid w:val="0002002C"/>
    <w:rsid w:val="000630B3"/>
    <w:rsid w:val="0006782D"/>
    <w:rsid w:val="00073AF8"/>
    <w:rsid w:val="00076322"/>
    <w:rsid w:val="000D30E4"/>
    <w:rsid w:val="000D5720"/>
    <w:rsid w:val="000D7ECE"/>
    <w:rsid w:val="0010499A"/>
    <w:rsid w:val="00137AC3"/>
    <w:rsid w:val="00165D17"/>
    <w:rsid w:val="001729B3"/>
    <w:rsid w:val="001C0D62"/>
    <w:rsid w:val="001C2922"/>
    <w:rsid w:val="001C31DC"/>
    <w:rsid w:val="00204D0F"/>
    <w:rsid w:val="0021615B"/>
    <w:rsid w:val="002225DA"/>
    <w:rsid w:val="00263F7F"/>
    <w:rsid w:val="002649F1"/>
    <w:rsid w:val="002C18B9"/>
    <w:rsid w:val="00317CC8"/>
    <w:rsid w:val="00354EF2"/>
    <w:rsid w:val="00357F0D"/>
    <w:rsid w:val="00373DD5"/>
    <w:rsid w:val="00374E97"/>
    <w:rsid w:val="00375FA3"/>
    <w:rsid w:val="003B75AE"/>
    <w:rsid w:val="003C4800"/>
    <w:rsid w:val="004333E1"/>
    <w:rsid w:val="0043397B"/>
    <w:rsid w:val="00433DB3"/>
    <w:rsid w:val="00454C51"/>
    <w:rsid w:val="00463116"/>
    <w:rsid w:val="00471313"/>
    <w:rsid w:val="0049335B"/>
    <w:rsid w:val="004B352F"/>
    <w:rsid w:val="004D4E65"/>
    <w:rsid w:val="0050733D"/>
    <w:rsid w:val="005625FD"/>
    <w:rsid w:val="00563D64"/>
    <w:rsid w:val="0056597A"/>
    <w:rsid w:val="005724BC"/>
    <w:rsid w:val="00572D8D"/>
    <w:rsid w:val="00582B00"/>
    <w:rsid w:val="005C3A7C"/>
    <w:rsid w:val="005D0666"/>
    <w:rsid w:val="005D1DCE"/>
    <w:rsid w:val="005D36E6"/>
    <w:rsid w:val="00602FA6"/>
    <w:rsid w:val="006323AE"/>
    <w:rsid w:val="00635235"/>
    <w:rsid w:val="0068636E"/>
    <w:rsid w:val="00696858"/>
    <w:rsid w:val="006E7844"/>
    <w:rsid w:val="00703B92"/>
    <w:rsid w:val="00722054"/>
    <w:rsid w:val="00772F74"/>
    <w:rsid w:val="007856DD"/>
    <w:rsid w:val="007A3A3E"/>
    <w:rsid w:val="007C32F7"/>
    <w:rsid w:val="007E15B3"/>
    <w:rsid w:val="008201C0"/>
    <w:rsid w:val="00861073"/>
    <w:rsid w:val="008671E9"/>
    <w:rsid w:val="00872B25"/>
    <w:rsid w:val="008925D6"/>
    <w:rsid w:val="0089319A"/>
    <w:rsid w:val="008A0EF6"/>
    <w:rsid w:val="008E529B"/>
    <w:rsid w:val="008F1614"/>
    <w:rsid w:val="0090103F"/>
    <w:rsid w:val="00911A26"/>
    <w:rsid w:val="0097296E"/>
    <w:rsid w:val="009D0A2B"/>
    <w:rsid w:val="009F121B"/>
    <w:rsid w:val="00A033DC"/>
    <w:rsid w:val="00A070AD"/>
    <w:rsid w:val="00A15869"/>
    <w:rsid w:val="00A25007"/>
    <w:rsid w:val="00A76544"/>
    <w:rsid w:val="00AC2057"/>
    <w:rsid w:val="00AD369F"/>
    <w:rsid w:val="00AE3567"/>
    <w:rsid w:val="00B20A07"/>
    <w:rsid w:val="00B845BE"/>
    <w:rsid w:val="00BA14A2"/>
    <w:rsid w:val="00BC5D8F"/>
    <w:rsid w:val="00C0279E"/>
    <w:rsid w:val="00C10965"/>
    <w:rsid w:val="00C10AB1"/>
    <w:rsid w:val="00C25E1F"/>
    <w:rsid w:val="00C25E76"/>
    <w:rsid w:val="00C3030D"/>
    <w:rsid w:val="00C91AA5"/>
    <w:rsid w:val="00CE6DEE"/>
    <w:rsid w:val="00CF7926"/>
    <w:rsid w:val="00D041A3"/>
    <w:rsid w:val="00D24EA9"/>
    <w:rsid w:val="00D76ED8"/>
    <w:rsid w:val="00D93E55"/>
    <w:rsid w:val="00DD0B4F"/>
    <w:rsid w:val="00E1679A"/>
    <w:rsid w:val="00E658BA"/>
    <w:rsid w:val="00E65B63"/>
    <w:rsid w:val="00E66DA5"/>
    <w:rsid w:val="00E760B4"/>
    <w:rsid w:val="00E932FD"/>
    <w:rsid w:val="00EE28A1"/>
    <w:rsid w:val="00F14820"/>
    <w:rsid w:val="00F721E8"/>
    <w:rsid w:val="00F822E0"/>
    <w:rsid w:val="00F93A1A"/>
    <w:rsid w:val="00F9706F"/>
    <w:rsid w:val="00FD3471"/>
    <w:rsid w:val="00FE476F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c0006"/>
    </o:shapedefaults>
    <o:shapelayout v:ext="edit">
      <o:idmap v:ext="edit" data="1"/>
    </o:shapelayout>
  </w:shapeDefaults>
  <w:decimalSymbol w:val="."/>
  <w:listSeparator w:val=";"/>
  <w15:docId w15:val="{D937D3CC-B33C-4FF2-829E-B8DB1676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Standard">
    <w:name w:val="Standard"/>
    <w:rsid w:val="004333E1"/>
    <w:pPr>
      <w:suppressAutoHyphens/>
      <w:autoSpaceDN w:val="0"/>
      <w:textAlignment w:val="baseline"/>
    </w:pPr>
    <w:rPr>
      <w:kern w:val="3"/>
      <w:sz w:val="24"/>
      <w:szCs w:val="24"/>
      <w:lang w:val="en-PH" w:eastAsia="en-PH"/>
    </w:rPr>
  </w:style>
  <w:style w:type="numbering" w:customStyle="1" w:styleId="WWNum1">
    <w:name w:val="WWNum1"/>
    <w:basedOn w:val="NoList"/>
    <w:rsid w:val="004333E1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5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F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2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6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671"/>
  </w:style>
  <w:style w:type="paragraph" w:styleId="Footer">
    <w:name w:val="footer"/>
    <w:basedOn w:val="Normal"/>
    <w:link w:val="FooterChar"/>
    <w:uiPriority w:val="99"/>
    <w:unhideWhenUsed/>
    <w:rsid w:val="00FF6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folkridgeband@gmail.com" TargetMode="External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597B1-00CE-4F54-82B9-C24F82A5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Martyn Esteva</cp:lastModifiedBy>
  <cp:revision>74</cp:revision>
  <dcterms:created xsi:type="dcterms:W3CDTF">2016-02-22T02:11:00Z</dcterms:created>
  <dcterms:modified xsi:type="dcterms:W3CDTF">2019-01-14T05:06:00Z</dcterms:modified>
</cp:coreProperties>
</file>